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532" w:rsidRPr="0024351E" w:rsidRDefault="0024351E" w:rsidP="0024351E">
      <w:pPr>
        <w:spacing w:after="0"/>
        <w:rPr>
          <w:rFonts w:ascii="Arial" w:hAnsi="Arial" w:cs="Arial"/>
          <w:b/>
          <w:sz w:val="24"/>
          <w:szCs w:val="24"/>
        </w:rPr>
      </w:pPr>
      <w:r w:rsidRPr="0024351E">
        <w:rPr>
          <w:rFonts w:ascii="Arial" w:hAnsi="Arial" w:cs="Arial"/>
          <w:b/>
          <w:sz w:val="24"/>
          <w:szCs w:val="24"/>
        </w:rPr>
        <w:t>Propósito do documento</w:t>
      </w:r>
    </w:p>
    <w:p w:rsidR="0024351E" w:rsidRPr="0024351E" w:rsidRDefault="0024351E" w:rsidP="007C5FCE">
      <w:pPr>
        <w:spacing w:after="0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documento descreve os processos de criação, arquitetura e testes realizados na aplicação “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JavaDeveloper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”.</w:t>
      </w:r>
    </w:p>
    <w:p w:rsidR="0024351E" w:rsidRDefault="0024351E" w:rsidP="0024351E">
      <w:pPr>
        <w:spacing w:after="0"/>
        <w:rPr>
          <w:rFonts w:ascii="Arial" w:hAnsi="Arial" w:cs="Arial"/>
          <w:sz w:val="24"/>
          <w:szCs w:val="24"/>
        </w:rPr>
      </w:pPr>
    </w:p>
    <w:p w:rsidR="00FC3589" w:rsidRDefault="00FC3589" w:rsidP="0024351E">
      <w:pPr>
        <w:spacing w:after="0"/>
        <w:rPr>
          <w:rFonts w:ascii="Arial" w:hAnsi="Arial" w:cs="Arial"/>
          <w:b/>
          <w:sz w:val="24"/>
          <w:szCs w:val="24"/>
        </w:rPr>
      </w:pPr>
      <w:r w:rsidRPr="00FC3589">
        <w:rPr>
          <w:rFonts w:ascii="Arial" w:hAnsi="Arial" w:cs="Arial"/>
          <w:b/>
          <w:sz w:val="24"/>
          <w:szCs w:val="24"/>
        </w:rPr>
        <w:t>Hospedagem do projeto</w:t>
      </w:r>
    </w:p>
    <w:p w:rsidR="00FC3589" w:rsidRDefault="00FC3589" w:rsidP="0024351E">
      <w:pPr>
        <w:spacing w:after="0"/>
        <w:rPr>
          <w:rFonts w:ascii="Arial" w:hAnsi="Arial" w:cs="Arial"/>
          <w:b/>
          <w:sz w:val="24"/>
          <w:szCs w:val="24"/>
        </w:rPr>
      </w:pPr>
      <w:r w:rsidRPr="00FC3589">
        <w:rPr>
          <w:rFonts w:ascii="Arial" w:hAnsi="Arial" w:cs="Arial"/>
          <w:sz w:val="24"/>
          <w:szCs w:val="24"/>
        </w:rPr>
        <w:tab/>
      </w:r>
      <w:r w:rsidRPr="00FC3589">
        <w:rPr>
          <w:rFonts w:ascii="Arial" w:hAnsi="Arial" w:cs="Arial"/>
          <w:sz w:val="20"/>
          <w:szCs w:val="20"/>
        </w:rPr>
        <w:t>O projeto</w:t>
      </w:r>
      <w:r>
        <w:rPr>
          <w:rFonts w:ascii="Arial" w:hAnsi="Arial" w:cs="Arial"/>
          <w:sz w:val="20"/>
          <w:szCs w:val="20"/>
        </w:rPr>
        <w:t xml:space="preserve"> e o banco de dados desta aplicação se encontram disponíveis na internet, a aplicação pode ser acessada pela seguinte </w:t>
      </w:r>
      <w:proofErr w:type="gramStart"/>
      <w:r>
        <w:rPr>
          <w:rFonts w:ascii="Arial" w:hAnsi="Arial" w:cs="Arial"/>
          <w:sz w:val="20"/>
          <w:szCs w:val="20"/>
        </w:rPr>
        <w:t>url:</w:t>
      </w:r>
      <w:proofErr w:type="gramEnd"/>
      <w:r>
        <w:rPr>
          <w:rFonts w:ascii="Arial" w:hAnsi="Arial" w:cs="Arial"/>
          <w:b/>
          <w:sz w:val="24"/>
          <w:szCs w:val="24"/>
        </w:rPr>
        <w:t>XXXXXXXXXX</w:t>
      </w:r>
    </w:p>
    <w:p w:rsidR="00FC3589" w:rsidRPr="00FC3589" w:rsidRDefault="00FC3589" w:rsidP="0024351E">
      <w:pPr>
        <w:spacing w:after="0"/>
        <w:rPr>
          <w:rFonts w:ascii="Arial" w:hAnsi="Arial" w:cs="Arial"/>
          <w:sz w:val="20"/>
          <w:szCs w:val="20"/>
        </w:rPr>
      </w:pPr>
      <w:r w:rsidRPr="00FC3589">
        <w:rPr>
          <w:rFonts w:ascii="Arial" w:hAnsi="Arial" w:cs="Arial"/>
          <w:sz w:val="20"/>
          <w:szCs w:val="20"/>
        </w:rPr>
        <w:tab/>
        <w:t xml:space="preserve">No decorrer do documento </w:t>
      </w:r>
      <w:r>
        <w:rPr>
          <w:rFonts w:ascii="Arial" w:hAnsi="Arial" w:cs="Arial"/>
          <w:sz w:val="20"/>
          <w:szCs w:val="20"/>
        </w:rPr>
        <w:t>descrever as chamadas e onde o banco de dados se encontra, caso queira adicionar informações ou efetuar testes online.</w:t>
      </w:r>
      <w:proofErr w:type="gramStart"/>
      <w:r w:rsidRPr="00FC3589">
        <w:rPr>
          <w:rFonts w:ascii="Arial" w:hAnsi="Arial" w:cs="Arial"/>
          <w:sz w:val="20"/>
          <w:szCs w:val="20"/>
        </w:rPr>
        <w:tab/>
      </w:r>
      <w:proofErr w:type="gramEnd"/>
    </w:p>
    <w:p w:rsidR="00FC3589" w:rsidRDefault="00FC3589" w:rsidP="0024351E">
      <w:pPr>
        <w:spacing w:after="0"/>
        <w:rPr>
          <w:rFonts w:ascii="Arial" w:hAnsi="Arial" w:cs="Arial"/>
          <w:b/>
          <w:sz w:val="24"/>
          <w:szCs w:val="24"/>
        </w:rPr>
      </w:pPr>
    </w:p>
    <w:p w:rsidR="00FC3589" w:rsidRDefault="00FC3589" w:rsidP="0024351E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Git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do projeto:</w:t>
      </w:r>
    </w:p>
    <w:p w:rsidR="00FC3589" w:rsidRDefault="00FC3589" w:rsidP="007A7F70">
      <w:pPr>
        <w:spacing w:after="0"/>
        <w:ind w:left="705"/>
        <w:rPr>
          <w:rFonts w:ascii="Arial" w:hAnsi="Arial" w:cs="Arial"/>
          <w:sz w:val="20"/>
          <w:szCs w:val="20"/>
        </w:rPr>
      </w:pPr>
      <w:r w:rsidRPr="00FC3589">
        <w:rPr>
          <w:rFonts w:ascii="Arial" w:hAnsi="Arial" w:cs="Arial"/>
          <w:sz w:val="20"/>
          <w:szCs w:val="20"/>
        </w:rPr>
        <w:t xml:space="preserve">Este documento e o código fonte </w:t>
      </w:r>
      <w:r>
        <w:rPr>
          <w:rFonts w:ascii="Arial" w:hAnsi="Arial" w:cs="Arial"/>
          <w:sz w:val="20"/>
          <w:szCs w:val="20"/>
        </w:rPr>
        <w:t xml:space="preserve">desenvolvido </w:t>
      </w:r>
      <w:r w:rsidRPr="00FC3589">
        <w:rPr>
          <w:rFonts w:ascii="Arial" w:hAnsi="Arial" w:cs="Arial"/>
          <w:sz w:val="20"/>
          <w:szCs w:val="20"/>
        </w:rPr>
        <w:t>da aplicação se encontra na seguinte url:</w:t>
      </w:r>
      <w:r w:rsidR="007A7F70" w:rsidRPr="007A7F70">
        <w:t xml:space="preserve"> </w:t>
      </w:r>
      <w:hyperlink r:id="rId4" w:history="1">
        <w:r w:rsidR="007A7F70" w:rsidRPr="001B7213">
          <w:rPr>
            <w:rStyle w:val="Hyperlink"/>
            <w:rFonts w:ascii="Arial" w:hAnsi="Arial" w:cs="Arial"/>
            <w:sz w:val="20"/>
            <w:szCs w:val="20"/>
          </w:rPr>
          <w:t>https://github.com/rdmardegam/javaDeveloper</w:t>
        </w:r>
      </w:hyperlink>
    </w:p>
    <w:p w:rsidR="007A7F70" w:rsidRPr="00FC3589" w:rsidRDefault="007A7F70" w:rsidP="0024351E">
      <w:pPr>
        <w:spacing w:after="0"/>
        <w:rPr>
          <w:rFonts w:ascii="Arial" w:hAnsi="Arial" w:cs="Arial"/>
          <w:sz w:val="20"/>
          <w:szCs w:val="20"/>
        </w:rPr>
      </w:pPr>
    </w:p>
    <w:p w:rsidR="00FC3589" w:rsidRDefault="00FC3589" w:rsidP="0024351E">
      <w:pPr>
        <w:spacing w:after="0"/>
        <w:rPr>
          <w:rFonts w:ascii="Arial" w:hAnsi="Arial" w:cs="Arial"/>
          <w:sz w:val="24"/>
          <w:szCs w:val="24"/>
        </w:rPr>
      </w:pPr>
    </w:p>
    <w:p w:rsidR="0024351E" w:rsidRDefault="0024351E" w:rsidP="0024351E">
      <w:pPr>
        <w:spacing w:after="0"/>
        <w:rPr>
          <w:rFonts w:ascii="Arial" w:hAnsi="Arial" w:cs="Arial"/>
          <w:b/>
          <w:sz w:val="24"/>
          <w:szCs w:val="24"/>
        </w:rPr>
      </w:pPr>
      <w:r w:rsidRPr="0024351E">
        <w:rPr>
          <w:rFonts w:ascii="Arial" w:hAnsi="Arial" w:cs="Arial"/>
          <w:b/>
          <w:sz w:val="24"/>
          <w:szCs w:val="24"/>
        </w:rPr>
        <w:t>Definição de projeto</w:t>
      </w:r>
    </w:p>
    <w:p w:rsidR="0024351E" w:rsidRDefault="007C5FCE" w:rsidP="007C5FCE">
      <w:pPr>
        <w:spacing w:after="0"/>
        <w:ind w:firstLine="708"/>
        <w:rPr>
          <w:rFonts w:ascii="Arial" w:hAnsi="Arial" w:cs="Arial"/>
          <w:sz w:val="20"/>
          <w:szCs w:val="20"/>
        </w:rPr>
      </w:pPr>
      <w:r w:rsidRPr="007C5FCE">
        <w:rPr>
          <w:rFonts w:ascii="Arial" w:hAnsi="Arial" w:cs="Arial"/>
          <w:sz w:val="20"/>
          <w:szCs w:val="20"/>
        </w:rPr>
        <w:t xml:space="preserve">Projeto </w:t>
      </w:r>
      <w:r w:rsidR="001B2203">
        <w:rPr>
          <w:rFonts w:ascii="Arial" w:hAnsi="Arial" w:cs="Arial"/>
          <w:sz w:val="20"/>
          <w:szCs w:val="20"/>
        </w:rPr>
        <w:t xml:space="preserve">constitui em efetuar consulta de </w:t>
      </w:r>
      <w:r w:rsidRPr="007C5FCE">
        <w:rPr>
          <w:rFonts w:ascii="Arial" w:hAnsi="Arial" w:cs="Arial"/>
          <w:sz w:val="20"/>
          <w:szCs w:val="20"/>
        </w:rPr>
        <w:t xml:space="preserve">CEP e </w:t>
      </w:r>
      <w:r w:rsidR="001B2203">
        <w:rPr>
          <w:rFonts w:ascii="Arial" w:hAnsi="Arial" w:cs="Arial"/>
          <w:sz w:val="20"/>
          <w:szCs w:val="20"/>
        </w:rPr>
        <w:t xml:space="preserve">a </w:t>
      </w:r>
      <w:r w:rsidRPr="007C5FCE">
        <w:rPr>
          <w:rFonts w:ascii="Arial" w:hAnsi="Arial" w:cs="Arial"/>
          <w:sz w:val="20"/>
          <w:szCs w:val="20"/>
        </w:rPr>
        <w:t>manutenção de endereço</w:t>
      </w:r>
      <w:r w:rsidR="001B2203">
        <w:rPr>
          <w:rFonts w:ascii="Arial" w:hAnsi="Arial" w:cs="Arial"/>
          <w:sz w:val="20"/>
          <w:szCs w:val="20"/>
        </w:rPr>
        <w:t>s</w:t>
      </w:r>
      <w:r w:rsidRPr="007C5FCE">
        <w:rPr>
          <w:rFonts w:ascii="Arial" w:hAnsi="Arial" w:cs="Arial"/>
          <w:sz w:val="20"/>
          <w:szCs w:val="20"/>
        </w:rPr>
        <w:t xml:space="preserve"> do </w:t>
      </w:r>
      <w:r w:rsidR="001B2203">
        <w:rPr>
          <w:rFonts w:ascii="Arial" w:hAnsi="Arial" w:cs="Arial"/>
          <w:sz w:val="20"/>
          <w:szCs w:val="20"/>
        </w:rPr>
        <w:t>cliente</w:t>
      </w:r>
      <w:r w:rsidRPr="007C5FCE">
        <w:rPr>
          <w:rFonts w:ascii="Arial" w:hAnsi="Arial" w:cs="Arial"/>
          <w:sz w:val="20"/>
          <w:szCs w:val="20"/>
        </w:rPr>
        <w:t xml:space="preserve"> através de serviços </w:t>
      </w:r>
      <w:r>
        <w:rPr>
          <w:rFonts w:ascii="Arial" w:hAnsi="Arial" w:cs="Arial"/>
          <w:sz w:val="20"/>
          <w:szCs w:val="20"/>
        </w:rPr>
        <w:t>disponibilizados</w:t>
      </w:r>
      <w:r w:rsidR="001B2203">
        <w:rPr>
          <w:rFonts w:ascii="Arial" w:hAnsi="Arial" w:cs="Arial"/>
          <w:sz w:val="20"/>
          <w:szCs w:val="20"/>
        </w:rPr>
        <w:t xml:space="preserve"> p</w:t>
      </w:r>
      <w:r>
        <w:rPr>
          <w:rFonts w:ascii="Arial" w:hAnsi="Arial" w:cs="Arial"/>
          <w:sz w:val="20"/>
          <w:szCs w:val="20"/>
        </w:rPr>
        <w:t xml:space="preserve">or WebService </w:t>
      </w:r>
      <w:proofErr w:type="spellStart"/>
      <w:r w:rsidRPr="007C5FCE">
        <w:rPr>
          <w:rFonts w:ascii="Arial" w:hAnsi="Arial" w:cs="Arial"/>
          <w:sz w:val="20"/>
          <w:szCs w:val="20"/>
        </w:rPr>
        <w:t>Rest</w:t>
      </w:r>
      <w:proofErr w:type="spellEnd"/>
      <w:r w:rsidRPr="007C5FCE">
        <w:rPr>
          <w:rFonts w:ascii="Arial" w:hAnsi="Arial" w:cs="Arial"/>
          <w:sz w:val="20"/>
          <w:szCs w:val="20"/>
        </w:rPr>
        <w:t xml:space="preserve"> com comunicação através de </w:t>
      </w:r>
      <w:proofErr w:type="spellStart"/>
      <w:r w:rsidRPr="007C5FCE">
        <w:rPr>
          <w:rFonts w:ascii="Arial" w:hAnsi="Arial" w:cs="Arial"/>
          <w:sz w:val="20"/>
          <w:szCs w:val="20"/>
        </w:rPr>
        <w:t>json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1B2203">
        <w:rPr>
          <w:rFonts w:ascii="Arial" w:hAnsi="Arial" w:cs="Arial"/>
          <w:sz w:val="20"/>
          <w:szCs w:val="20"/>
        </w:rPr>
        <w:t xml:space="preserve"> O projeto</w:t>
      </w:r>
      <w:r w:rsidRPr="007C5FC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também possui uma função para detectar qual a primeiro caráter de uma String que não se repete.</w:t>
      </w:r>
    </w:p>
    <w:p w:rsidR="007C5FCE" w:rsidRDefault="007C5FCE" w:rsidP="0024351E">
      <w:pPr>
        <w:spacing w:after="0"/>
        <w:rPr>
          <w:rFonts w:ascii="Arial" w:hAnsi="Arial" w:cs="Arial"/>
          <w:sz w:val="20"/>
          <w:szCs w:val="20"/>
        </w:rPr>
      </w:pPr>
    </w:p>
    <w:p w:rsidR="001B2203" w:rsidRPr="001B2203" w:rsidRDefault="00415ACD" w:rsidP="0024351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Arquitetura</w:t>
      </w:r>
      <w:r w:rsidR="001B2203" w:rsidRPr="001B2203">
        <w:rPr>
          <w:rFonts w:ascii="Arial" w:hAnsi="Arial" w:cs="Arial"/>
          <w:b/>
          <w:sz w:val="24"/>
          <w:szCs w:val="24"/>
        </w:rPr>
        <w:t xml:space="preserve"> do projeto</w:t>
      </w:r>
    </w:p>
    <w:p w:rsidR="001B2203" w:rsidRDefault="001B2203" w:rsidP="00243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Neste projeto ficou definido que existiria uma integração de sistema, pois o serviço de consulta CEP já existia e o serviço </w:t>
      </w:r>
      <w:proofErr w:type="spellStart"/>
      <w:r>
        <w:rPr>
          <w:rFonts w:ascii="Arial" w:hAnsi="Arial" w:cs="Arial"/>
          <w:sz w:val="20"/>
          <w:szCs w:val="20"/>
        </w:rPr>
        <w:t>Rest</w:t>
      </w:r>
      <w:proofErr w:type="spellEnd"/>
      <w:r>
        <w:rPr>
          <w:rFonts w:ascii="Arial" w:hAnsi="Arial" w:cs="Arial"/>
          <w:sz w:val="20"/>
          <w:szCs w:val="20"/>
        </w:rPr>
        <w:t xml:space="preserve"> iria consumi-lo. Neste caso, </w:t>
      </w:r>
      <w:r w:rsidR="00B65643">
        <w:rPr>
          <w:rFonts w:ascii="Arial" w:hAnsi="Arial" w:cs="Arial"/>
          <w:sz w:val="20"/>
          <w:szCs w:val="20"/>
        </w:rPr>
        <w:t>simulei</w:t>
      </w:r>
      <w:r>
        <w:rPr>
          <w:rFonts w:ascii="Arial" w:hAnsi="Arial" w:cs="Arial"/>
          <w:sz w:val="20"/>
          <w:szCs w:val="20"/>
        </w:rPr>
        <w:t xml:space="preserve"> que seria disponibilizado</w:t>
      </w:r>
      <w:r w:rsidR="00FC35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um EJB Remote em que os serviços </w:t>
      </w:r>
      <w:proofErr w:type="spellStart"/>
      <w:r>
        <w:rPr>
          <w:rFonts w:ascii="Arial" w:hAnsi="Arial" w:cs="Arial"/>
          <w:sz w:val="20"/>
          <w:szCs w:val="20"/>
        </w:rPr>
        <w:t>Rest</w:t>
      </w:r>
      <w:proofErr w:type="spellEnd"/>
      <w:r>
        <w:rPr>
          <w:rFonts w:ascii="Arial" w:hAnsi="Arial" w:cs="Arial"/>
          <w:sz w:val="20"/>
          <w:szCs w:val="20"/>
        </w:rPr>
        <w:t xml:space="preserve"> o </w:t>
      </w:r>
      <w:r w:rsidR="00415ACD">
        <w:rPr>
          <w:rFonts w:ascii="Arial" w:hAnsi="Arial" w:cs="Arial"/>
          <w:sz w:val="20"/>
          <w:szCs w:val="20"/>
        </w:rPr>
        <w:t>consumiriam.</w:t>
      </w:r>
    </w:p>
    <w:p w:rsidR="00FC3589" w:rsidRDefault="00FC3589" w:rsidP="00243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6C2A01" w:rsidRDefault="006C2A01" w:rsidP="006C2A0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projeto foi </w:t>
      </w:r>
      <w:proofErr w:type="gramStart"/>
      <w:r>
        <w:rPr>
          <w:rFonts w:ascii="Arial" w:hAnsi="Arial" w:cs="Arial"/>
          <w:sz w:val="20"/>
          <w:szCs w:val="20"/>
        </w:rPr>
        <w:t>utilizado</w:t>
      </w:r>
      <w:proofErr w:type="gramEnd"/>
      <w:r>
        <w:rPr>
          <w:rFonts w:ascii="Arial" w:hAnsi="Arial" w:cs="Arial"/>
          <w:sz w:val="20"/>
          <w:szCs w:val="20"/>
        </w:rPr>
        <w:t xml:space="preserve"> a seguinte arquitetura:</w:t>
      </w:r>
    </w:p>
    <w:p w:rsidR="006C2A01" w:rsidRDefault="00FC3589" w:rsidP="00FC3589">
      <w:pPr>
        <w:spacing w:after="0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="006C2A01">
        <w:rPr>
          <w:rFonts w:ascii="Arial" w:hAnsi="Arial" w:cs="Arial"/>
          <w:sz w:val="20"/>
          <w:szCs w:val="20"/>
        </w:rPr>
        <w:t xml:space="preserve"> Um WebService </w:t>
      </w:r>
      <w:proofErr w:type="spellStart"/>
      <w:r w:rsidR="006C2A01">
        <w:rPr>
          <w:rFonts w:ascii="Arial" w:hAnsi="Arial" w:cs="Arial"/>
          <w:sz w:val="20"/>
          <w:szCs w:val="20"/>
        </w:rPr>
        <w:t>Ret</w:t>
      </w:r>
      <w:proofErr w:type="spellEnd"/>
      <w:r>
        <w:rPr>
          <w:rFonts w:ascii="Arial" w:hAnsi="Arial" w:cs="Arial"/>
          <w:sz w:val="20"/>
          <w:szCs w:val="20"/>
        </w:rPr>
        <w:t xml:space="preserve"> com a implementação “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EasyRest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”</w:t>
      </w:r>
      <w:r w:rsidR="006C2A01">
        <w:rPr>
          <w:rFonts w:ascii="Arial" w:hAnsi="Arial" w:cs="Arial"/>
          <w:sz w:val="20"/>
          <w:szCs w:val="20"/>
        </w:rPr>
        <w:t xml:space="preserve"> irá receber as solicitações através de “</w:t>
      </w:r>
      <w:proofErr w:type="spellStart"/>
      <w:r w:rsidR="006C2A01">
        <w:rPr>
          <w:rFonts w:ascii="Arial" w:hAnsi="Arial" w:cs="Arial"/>
          <w:sz w:val="20"/>
          <w:szCs w:val="20"/>
        </w:rPr>
        <w:t>Post</w:t>
      </w:r>
      <w:proofErr w:type="spellEnd"/>
      <w:r w:rsidR="006C2A01">
        <w:rPr>
          <w:rFonts w:ascii="Arial" w:hAnsi="Arial" w:cs="Arial"/>
          <w:sz w:val="20"/>
          <w:szCs w:val="20"/>
        </w:rPr>
        <w:t>”, “</w:t>
      </w:r>
      <w:proofErr w:type="spellStart"/>
      <w:r w:rsidR="006C2A01">
        <w:rPr>
          <w:rFonts w:ascii="Arial" w:hAnsi="Arial" w:cs="Arial"/>
          <w:sz w:val="20"/>
          <w:szCs w:val="20"/>
        </w:rPr>
        <w:t>Get</w:t>
      </w:r>
      <w:proofErr w:type="spellEnd"/>
      <w:r w:rsidR="006C2A01">
        <w:rPr>
          <w:rFonts w:ascii="Arial" w:hAnsi="Arial" w:cs="Arial"/>
          <w:sz w:val="20"/>
          <w:szCs w:val="20"/>
        </w:rPr>
        <w:t>”, “</w:t>
      </w:r>
      <w:proofErr w:type="spellStart"/>
      <w:r w:rsidR="006C2A01">
        <w:rPr>
          <w:rFonts w:ascii="Arial" w:hAnsi="Arial" w:cs="Arial"/>
          <w:sz w:val="20"/>
          <w:szCs w:val="20"/>
        </w:rPr>
        <w:t>Put</w:t>
      </w:r>
      <w:proofErr w:type="spellEnd"/>
      <w:r w:rsidR="006C2A01">
        <w:rPr>
          <w:rFonts w:ascii="Arial" w:hAnsi="Arial" w:cs="Arial"/>
          <w:sz w:val="20"/>
          <w:szCs w:val="20"/>
        </w:rPr>
        <w:t>” ou “Delete”.</w:t>
      </w:r>
    </w:p>
    <w:p w:rsidR="006C2A01" w:rsidRDefault="006C2A01" w:rsidP="005D3D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="00FC358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 O </w:t>
      </w:r>
      <w:proofErr w:type="spellStart"/>
      <w:r>
        <w:rPr>
          <w:rFonts w:ascii="Arial" w:hAnsi="Arial" w:cs="Arial"/>
          <w:sz w:val="20"/>
          <w:szCs w:val="20"/>
        </w:rPr>
        <w:t>Rest</w:t>
      </w:r>
      <w:proofErr w:type="spellEnd"/>
      <w:r>
        <w:rPr>
          <w:rFonts w:ascii="Arial" w:hAnsi="Arial" w:cs="Arial"/>
          <w:sz w:val="20"/>
          <w:szCs w:val="20"/>
        </w:rPr>
        <w:t xml:space="preserve"> ira localizar o </w:t>
      </w:r>
      <w:proofErr w:type="spellStart"/>
      <w:r>
        <w:rPr>
          <w:rFonts w:ascii="Arial" w:hAnsi="Arial" w:cs="Arial"/>
          <w:sz w:val="20"/>
          <w:szCs w:val="20"/>
        </w:rPr>
        <w:t>Ejb</w:t>
      </w:r>
      <w:proofErr w:type="spellEnd"/>
      <w:r>
        <w:rPr>
          <w:rFonts w:ascii="Arial" w:hAnsi="Arial" w:cs="Arial"/>
          <w:sz w:val="20"/>
          <w:szCs w:val="20"/>
        </w:rPr>
        <w:t xml:space="preserve"> que o mesmo precisa invocar para que a solicitação seja atendida</w:t>
      </w:r>
      <w:r w:rsidR="005D3D51">
        <w:rPr>
          <w:rFonts w:ascii="Arial" w:hAnsi="Arial" w:cs="Arial"/>
          <w:sz w:val="20"/>
          <w:szCs w:val="20"/>
        </w:rPr>
        <w:t xml:space="preserve">. Esse </w:t>
      </w:r>
      <w:proofErr w:type="spellStart"/>
      <w:r w:rsidR="005D3D51">
        <w:rPr>
          <w:rFonts w:ascii="Arial" w:hAnsi="Arial" w:cs="Arial"/>
          <w:sz w:val="20"/>
          <w:szCs w:val="20"/>
        </w:rPr>
        <w:t>ejb</w:t>
      </w:r>
      <w:proofErr w:type="spellEnd"/>
      <w:r w:rsidR="005D3D51">
        <w:rPr>
          <w:rFonts w:ascii="Arial" w:hAnsi="Arial" w:cs="Arial"/>
          <w:sz w:val="20"/>
          <w:szCs w:val="20"/>
        </w:rPr>
        <w:t xml:space="preserve"> poderia estar em outro local, mas no nosso exemplo está na mesma aplicação.</w:t>
      </w:r>
    </w:p>
    <w:p w:rsidR="005D3D51" w:rsidRDefault="005D3D51" w:rsidP="005D3D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FC358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 O </w:t>
      </w:r>
      <w:proofErr w:type="spellStart"/>
      <w:r>
        <w:rPr>
          <w:rFonts w:ascii="Arial" w:hAnsi="Arial" w:cs="Arial"/>
          <w:sz w:val="20"/>
          <w:szCs w:val="20"/>
        </w:rPr>
        <w:t>ejb</w:t>
      </w:r>
      <w:proofErr w:type="spellEnd"/>
      <w:r>
        <w:rPr>
          <w:rFonts w:ascii="Arial" w:hAnsi="Arial" w:cs="Arial"/>
          <w:sz w:val="20"/>
          <w:szCs w:val="20"/>
        </w:rPr>
        <w:t xml:space="preserve"> por sua vez solicitado, irá controlar a transação e </w:t>
      </w:r>
      <w:r w:rsidR="00FC3589">
        <w:rPr>
          <w:rFonts w:ascii="Arial" w:hAnsi="Arial" w:cs="Arial"/>
          <w:sz w:val="20"/>
          <w:szCs w:val="20"/>
        </w:rPr>
        <w:t>executar</w:t>
      </w:r>
      <w:r>
        <w:rPr>
          <w:rFonts w:ascii="Arial" w:hAnsi="Arial" w:cs="Arial"/>
          <w:sz w:val="20"/>
          <w:szCs w:val="20"/>
        </w:rPr>
        <w:t xml:space="preserve"> as regras de negocio necessárias, chamando a camada de persistência DAO, onde foi utilizado o framework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MyBatis</w:t>
      </w:r>
      <w:proofErr w:type="spellEnd"/>
      <w:proofErr w:type="gramEnd"/>
      <w:r w:rsidR="00FC3589">
        <w:rPr>
          <w:rFonts w:ascii="Arial" w:hAnsi="Arial" w:cs="Arial"/>
          <w:sz w:val="20"/>
          <w:szCs w:val="20"/>
        </w:rPr>
        <w:t xml:space="preserve"> para persistência de dados em um banco </w:t>
      </w:r>
      <w:proofErr w:type="spellStart"/>
      <w:r w:rsidR="00FC3589">
        <w:rPr>
          <w:rFonts w:ascii="Arial" w:hAnsi="Arial" w:cs="Arial"/>
          <w:sz w:val="20"/>
          <w:szCs w:val="20"/>
        </w:rPr>
        <w:t>Mysql</w:t>
      </w:r>
      <w:proofErr w:type="spellEnd"/>
    </w:p>
    <w:p w:rsidR="006C2A01" w:rsidRDefault="006C2A01" w:rsidP="0024351E">
      <w:pPr>
        <w:spacing w:after="0"/>
        <w:rPr>
          <w:rFonts w:ascii="Arial" w:hAnsi="Arial" w:cs="Arial"/>
          <w:sz w:val="20"/>
          <w:szCs w:val="20"/>
        </w:rPr>
      </w:pPr>
    </w:p>
    <w:p w:rsidR="006C2A01" w:rsidRDefault="006C2A01" w:rsidP="0024351E">
      <w:pPr>
        <w:spacing w:after="0"/>
        <w:rPr>
          <w:rFonts w:ascii="Arial" w:hAnsi="Arial" w:cs="Arial"/>
          <w:sz w:val="20"/>
          <w:szCs w:val="20"/>
        </w:rPr>
      </w:pPr>
    </w:p>
    <w:p w:rsidR="00415ACD" w:rsidRDefault="00415ACD" w:rsidP="00243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 arquitetura se resume a imagem abaixo:</w:t>
      </w:r>
    </w:p>
    <w:p w:rsidR="006C2A01" w:rsidRDefault="006C2A01" w:rsidP="00243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458723" cy="3427169"/>
            <wp:effectExtent l="19050" t="0" r="8627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59" cy="3427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89" w:rsidRDefault="00FF316C" w:rsidP="0024351E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Funcionamento e direcional da aplicação:</w:t>
      </w:r>
    </w:p>
    <w:p w:rsidR="00FF316C" w:rsidRPr="00FF316C" w:rsidRDefault="00FF316C" w:rsidP="0024351E">
      <w:pPr>
        <w:spacing w:after="0"/>
        <w:rPr>
          <w:rFonts w:ascii="Arial" w:hAnsi="Arial" w:cs="Arial"/>
          <w:sz w:val="20"/>
          <w:szCs w:val="20"/>
        </w:rPr>
      </w:pPr>
      <w:r w:rsidRPr="00FF316C">
        <w:rPr>
          <w:rFonts w:ascii="Arial" w:hAnsi="Arial" w:cs="Arial"/>
          <w:sz w:val="20"/>
          <w:szCs w:val="20"/>
        </w:rPr>
        <w:tab/>
        <w:t xml:space="preserve">Foi desenvolvido </w:t>
      </w:r>
      <w:proofErr w:type="gramStart"/>
      <w:r w:rsidRPr="00FF316C">
        <w:rPr>
          <w:rFonts w:ascii="Arial" w:hAnsi="Arial" w:cs="Arial"/>
          <w:sz w:val="20"/>
          <w:szCs w:val="20"/>
        </w:rPr>
        <w:t>1</w:t>
      </w:r>
      <w:proofErr w:type="gramEnd"/>
      <w:r w:rsidRPr="00FF316C">
        <w:rPr>
          <w:rFonts w:ascii="Arial" w:hAnsi="Arial" w:cs="Arial"/>
          <w:sz w:val="20"/>
          <w:szCs w:val="20"/>
        </w:rPr>
        <w:t xml:space="preserve"> projeto web como na IDE  Eclipse chamado </w:t>
      </w:r>
      <w:proofErr w:type="spellStart"/>
      <w:r w:rsidRPr="00FF316C">
        <w:rPr>
          <w:rFonts w:ascii="Arial" w:hAnsi="Arial" w:cs="Arial"/>
          <w:sz w:val="20"/>
          <w:szCs w:val="20"/>
        </w:rPr>
        <w:t>javaDeveloper</w:t>
      </w:r>
      <w:proofErr w:type="spellEnd"/>
    </w:p>
    <w:p w:rsidR="00FF316C" w:rsidRDefault="00FF316C" w:rsidP="0024351E">
      <w:pPr>
        <w:spacing w:after="0"/>
        <w:rPr>
          <w:rFonts w:ascii="Arial" w:hAnsi="Arial" w:cs="Arial"/>
          <w:sz w:val="20"/>
          <w:szCs w:val="20"/>
        </w:rPr>
      </w:pPr>
      <w:r w:rsidRPr="00FF316C">
        <w:rPr>
          <w:rFonts w:ascii="Arial" w:hAnsi="Arial" w:cs="Arial"/>
          <w:sz w:val="20"/>
          <w:szCs w:val="20"/>
        </w:rPr>
        <w:tab/>
        <w:t xml:space="preserve">Foi utilizado o servidor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WildFly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8.2</w:t>
      </w:r>
    </w:p>
    <w:p w:rsidR="00CB201E" w:rsidRDefault="00CB201E" w:rsidP="00243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588120" cy="2320505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762" cy="232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01E" w:rsidRDefault="00CB201E" w:rsidP="0024351E">
      <w:pPr>
        <w:spacing w:after="0"/>
        <w:rPr>
          <w:rFonts w:ascii="Arial" w:hAnsi="Arial" w:cs="Arial"/>
          <w:sz w:val="20"/>
          <w:szCs w:val="20"/>
        </w:rPr>
      </w:pPr>
    </w:p>
    <w:p w:rsidR="00CB201E" w:rsidRDefault="00CB201E" w:rsidP="0024351E">
      <w:pPr>
        <w:spacing w:after="0"/>
        <w:rPr>
          <w:rFonts w:ascii="Arial" w:hAnsi="Arial" w:cs="Arial"/>
          <w:b/>
          <w:sz w:val="20"/>
          <w:szCs w:val="20"/>
        </w:rPr>
      </w:pPr>
      <w:r w:rsidRPr="00CB201E">
        <w:rPr>
          <w:rFonts w:ascii="Arial" w:hAnsi="Arial" w:cs="Arial"/>
          <w:b/>
          <w:sz w:val="20"/>
          <w:szCs w:val="20"/>
        </w:rPr>
        <w:t xml:space="preserve">Banco de dados </w:t>
      </w:r>
      <w:proofErr w:type="spellStart"/>
      <w:proofErr w:type="gramStart"/>
      <w:r w:rsidRPr="00CB201E">
        <w:rPr>
          <w:rFonts w:ascii="Arial" w:hAnsi="Arial" w:cs="Arial"/>
          <w:b/>
          <w:sz w:val="20"/>
          <w:szCs w:val="20"/>
        </w:rPr>
        <w:t>MySql</w:t>
      </w:r>
      <w:proofErr w:type="spellEnd"/>
      <w:proofErr w:type="gramEnd"/>
      <w:r>
        <w:rPr>
          <w:rFonts w:ascii="Arial" w:hAnsi="Arial" w:cs="Arial"/>
          <w:b/>
          <w:sz w:val="20"/>
          <w:szCs w:val="20"/>
        </w:rPr>
        <w:t>:</w:t>
      </w:r>
    </w:p>
    <w:p w:rsidR="00CB201E" w:rsidRDefault="00CB201E" w:rsidP="00243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 aplicação utiliza um banco de dados </w:t>
      </w:r>
      <w:proofErr w:type="spellStart"/>
      <w:r>
        <w:rPr>
          <w:rFonts w:ascii="Arial" w:hAnsi="Arial" w:cs="Arial"/>
          <w:sz w:val="20"/>
          <w:szCs w:val="20"/>
        </w:rPr>
        <w:t>Mysql</w:t>
      </w:r>
      <w:proofErr w:type="spellEnd"/>
      <w:r>
        <w:rPr>
          <w:rFonts w:ascii="Arial" w:hAnsi="Arial" w:cs="Arial"/>
          <w:sz w:val="20"/>
          <w:szCs w:val="20"/>
        </w:rPr>
        <w:t>,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 xml:space="preserve">e sua configuração de </w:t>
      </w:r>
      <w:proofErr w:type="spellStart"/>
      <w:r>
        <w:rPr>
          <w:rFonts w:ascii="Arial" w:hAnsi="Arial" w:cs="Arial"/>
          <w:sz w:val="20"/>
          <w:szCs w:val="20"/>
        </w:rPr>
        <w:t>conexao</w:t>
      </w:r>
      <w:proofErr w:type="spellEnd"/>
      <w:r>
        <w:rPr>
          <w:rFonts w:ascii="Arial" w:hAnsi="Arial" w:cs="Arial"/>
          <w:sz w:val="20"/>
          <w:szCs w:val="20"/>
        </w:rPr>
        <w:t xml:space="preserve"> esta em um arquivo chamado “</w:t>
      </w:r>
      <w:proofErr w:type="spellStart"/>
      <w:r w:rsidRPr="00CB201E">
        <w:rPr>
          <w:rFonts w:ascii="Arial" w:hAnsi="Arial" w:cs="Arial"/>
          <w:sz w:val="20"/>
          <w:szCs w:val="20"/>
        </w:rPr>
        <w:t>dbcp</w:t>
      </w:r>
      <w:proofErr w:type="spellEnd"/>
      <w:r w:rsidRPr="00CB201E">
        <w:rPr>
          <w:rFonts w:ascii="Arial" w:hAnsi="Arial" w:cs="Arial"/>
          <w:sz w:val="20"/>
          <w:szCs w:val="20"/>
        </w:rPr>
        <w:t>.</w:t>
      </w:r>
      <w:proofErr w:type="spellStart"/>
      <w:r w:rsidRPr="00CB201E">
        <w:rPr>
          <w:rFonts w:ascii="Arial" w:hAnsi="Arial" w:cs="Arial"/>
          <w:sz w:val="20"/>
          <w:szCs w:val="20"/>
        </w:rPr>
        <w:t>javadeveloper</w:t>
      </w:r>
      <w:proofErr w:type="spellEnd"/>
      <w:r w:rsidRPr="00CB201E">
        <w:rPr>
          <w:rFonts w:ascii="Arial" w:hAnsi="Arial" w:cs="Arial"/>
          <w:sz w:val="20"/>
          <w:szCs w:val="20"/>
        </w:rPr>
        <w:t>.</w:t>
      </w:r>
      <w:proofErr w:type="spellStart"/>
      <w:r w:rsidRPr="00CB201E">
        <w:rPr>
          <w:rFonts w:ascii="Arial" w:hAnsi="Arial" w:cs="Arial"/>
          <w:sz w:val="20"/>
          <w:szCs w:val="20"/>
        </w:rPr>
        <w:t>properties</w:t>
      </w:r>
      <w:proofErr w:type="spellEnd"/>
      <w:r>
        <w:rPr>
          <w:rFonts w:ascii="Arial" w:hAnsi="Arial" w:cs="Arial"/>
          <w:sz w:val="20"/>
          <w:szCs w:val="20"/>
        </w:rPr>
        <w:t>”, a configuração feita está apontando para um bando de dados que está na web, deixarei o mesmo liberado por um tempo para que se desejarem, possam conectar e manipular as informações, ou simplesmente utilizar a aplicação apontando para o mesmo, segue a configuração:</w:t>
      </w:r>
    </w:p>
    <w:p w:rsidR="00CB201E" w:rsidRPr="00CB201E" w:rsidRDefault="00CB201E" w:rsidP="00CB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B201E">
        <w:rPr>
          <w:rFonts w:ascii="Consolas" w:hAnsi="Consolas" w:cs="Consolas"/>
          <w:color w:val="000000"/>
          <w:sz w:val="20"/>
          <w:szCs w:val="20"/>
        </w:rPr>
        <w:t>url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/banco </w:t>
      </w:r>
      <w:r w:rsidRPr="00CB201E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CB201E">
        <w:rPr>
          <w:rFonts w:ascii="Consolas" w:hAnsi="Consolas" w:cs="Consolas"/>
          <w:color w:val="2A00FF"/>
          <w:sz w:val="20"/>
          <w:szCs w:val="20"/>
        </w:rPr>
        <w:t>184.107.51.101:3306/</w:t>
      </w:r>
      <w:proofErr w:type="spellStart"/>
      <w:r w:rsidRPr="00CB201E">
        <w:rPr>
          <w:rFonts w:ascii="Consolas" w:hAnsi="Consolas" w:cs="Consolas"/>
          <w:color w:val="2A00FF"/>
          <w:sz w:val="20"/>
          <w:szCs w:val="20"/>
        </w:rPr>
        <w:t>koresy_javaDeveloper</w:t>
      </w:r>
      <w:proofErr w:type="spellEnd"/>
    </w:p>
    <w:p w:rsidR="00CB201E" w:rsidRDefault="00CB201E" w:rsidP="00CB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koresy_javaDevel</w:t>
      </w:r>
      <w:proofErr w:type="spellEnd"/>
    </w:p>
    <w:p w:rsidR="00CB201E" w:rsidRDefault="00CB201E" w:rsidP="00CB201E">
      <w:p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123789</w:t>
      </w:r>
    </w:p>
    <w:p w:rsidR="00CB201E" w:rsidRDefault="00CB201E" w:rsidP="0024351E">
      <w:pPr>
        <w:spacing w:after="0"/>
        <w:rPr>
          <w:rFonts w:ascii="Arial" w:hAnsi="Arial" w:cs="Arial"/>
          <w:sz w:val="20"/>
          <w:szCs w:val="20"/>
        </w:rPr>
      </w:pPr>
    </w:p>
    <w:p w:rsidR="00CB201E" w:rsidRDefault="00CB201E" w:rsidP="00243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preferir criar o banco de dados localmente, alterar as configurações da aplicação para apontar para o banco de dados local no arquivo de configurações chamado “</w:t>
      </w:r>
      <w:proofErr w:type="spellStart"/>
      <w:proofErr w:type="gramStart"/>
      <w:r w:rsidRPr="00CB201E">
        <w:rPr>
          <w:rFonts w:ascii="Arial" w:hAnsi="Arial" w:cs="Arial"/>
          <w:sz w:val="20"/>
          <w:szCs w:val="20"/>
        </w:rPr>
        <w:t>dbcp</w:t>
      </w:r>
      <w:proofErr w:type="spellEnd"/>
      <w:r w:rsidRPr="00CB201E">
        <w:rPr>
          <w:rFonts w:ascii="Arial" w:hAnsi="Arial" w:cs="Arial"/>
          <w:sz w:val="20"/>
          <w:szCs w:val="20"/>
        </w:rPr>
        <w:t>.</w:t>
      </w:r>
      <w:proofErr w:type="spellStart"/>
      <w:proofErr w:type="gramEnd"/>
      <w:r w:rsidRPr="00CB201E">
        <w:rPr>
          <w:rFonts w:ascii="Arial" w:hAnsi="Arial" w:cs="Arial"/>
          <w:sz w:val="20"/>
          <w:szCs w:val="20"/>
        </w:rPr>
        <w:t>javadeveloper</w:t>
      </w:r>
      <w:proofErr w:type="spellEnd"/>
      <w:r w:rsidRPr="00CB201E">
        <w:rPr>
          <w:rFonts w:ascii="Arial" w:hAnsi="Arial" w:cs="Arial"/>
          <w:sz w:val="20"/>
          <w:szCs w:val="20"/>
        </w:rPr>
        <w:t>.</w:t>
      </w:r>
      <w:proofErr w:type="spellStart"/>
      <w:r w:rsidRPr="00CB201E">
        <w:rPr>
          <w:rFonts w:ascii="Arial" w:hAnsi="Arial" w:cs="Arial"/>
          <w:sz w:val="20"/>
          <w:szCs w:val="20"/>
        </w:rPr>
        <w:t>properties</w:t>
      </w:r>
      <w:proofErr w:type="spellEnd"/>
      <w:r>
        <w:rPr>
          <w:rFonts w:ascii="Arial" w:hAnsi="Arial" w:cs="Arial"/>
          <w:sz w:val="20"/>
          <w:szCs w:val="20"/>
        </w:rPr>
        <w:t>” e usar o seguinte script para criar o banco:</w:t>
      </w:r>
    </w:p>
    <w:p w:rsidR="00214D15" w:rsidRDefault="00214D15" w:rsidP="00214D15">
      <w:pPr>
        <w:autoSpaceDE w:val="0"/>
        <w:autoSpaceDN w:val="0"/>
        <w:adjustRightInd w:val="0"/>
        <w:spacing w:after="0" w:line="240" w:lineRule="auto"/>
        <w:rPr>
          <w:i/>
          <w:iCs/>
          <w:sz w:val="23"/>
          <w:szCs w:val="23"/>
          <w:lang w:val="en-US"/>
        </w:rPr>
      </w:pPr>
    </w:p>
    <w:p w:rsidR="00CB201E" w:rsidRPr="00214D15" w:rsidRDefault="00214D15" w:rsidP="00214D15">
      <w:pPr>
        <w:autoSpaceDE w:val="0"/>
        <w:autoSpaceDN w:val="0"/>
        <w:adjustRightInd w:val="0"/>
        <w:spacing w:after="0" w:line="240" w:lineRule="auto"/>
        <w:rPr>
          <w:i/>
          <w:iCs/>
          <w:sz w:val="23"/>
          <w:szCs w:val="23"/>
          <w:lang w:val="en-US"/>
        </w:rPr>
      </w:pPr>
      <w:proofErr w:type="gramStart"/>
      <w:r w:rsidRPr="00214D15">
        <w:rPr>
          <w:i/>
          <w:iCs/>
          <w:sz w:val="23"/>
          <w:szCs w:val="23"/>
          <w:lang w:val="en-US"/>
        </w:rPr>
        <w:t>create</w:t>
      </w:r>
      <w:proofErr w:type="gramEnd"/>
      <w:r w:rsidRPr="00214D15">
        <w:rPr>
          <w:i/>
          <w:iCs/>
          <w:sz w:val="23"/>
          <w:szCs w:val="23"/>
          <w:lang w:val="en-US"/>
        </w:rPr>
        <w:t xml:space="preserve"> database </w:t>
      </w:r>
      <w:proofErr w:type="spellStart"/>
      <w:r w:rsidRPr="00214D15">
        <w:rPr>
          <w:i/>
          <w:iCs/>
          <w:sz w:val="23"/>
          <w:szCs w:val="23"/>
          <w:lang w:val="en-US"/>
        </w:rPr>
        <w:t>javaDeveloper</w:t>
      </w:r>
      <w:proofErr w:type="spellEnd"/>
      <w:r w:rsidRPr="00214D15">
        <w:rPr>
          <w:i/>
          <w:iCs/>
          <w:sz w:val="23"/>
          <w:szCs w:val="23"/>
          <w:lang w:val="en-US"/>
        </w:rPr>
        <w:t>;</w:t>
      </w:r>
    </w:p>
    <w:p w:rsidR="00FF316C" w:rsidRPr="00214D15" w:rsidRDefault="00FF316C" w:rsidP="0024351E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ab/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CREATE TABLE </w:t>
      </w:r>
      <w:proofErr w:type="spellStart"/>
      <w:r w:rsidRPr="00214D15">
        <w:rPr>
          <w:i/>
          <w:iCs/>
          <w:sz w:val="23"/>
          <w:szCs w:val="23"/>
          <w:lang w:val="en-US"/>
        </w:rPr>
        <w:t>cep</w:t>
      </w:r>
      <w:proofErr w:type="spellEnd"/>
      <w:r w:rsidRPr="00214D15">
        <w:rPr>
          <w:i/>
          <w:iCs/>
          <w:sz w:val="23"/>
          <w:szCs w:val="23"/>
          <w:lang w:val="en-US"/>
        </w:rPr>
        <w:t xml:space="preserve"> 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(   </w:t>
      </w:r>
      <w:proofErr w:type="gramStart"/>
      <w:r w:rsidRPr="00214D15">
        <w:rPr>
          <w:i/>
          <w:iCs/>
          <w:sz w:val="23"/>
          <w:szCs w:val="23"/>
          <w:lang w:val="en-US"/>
        </w:rPr>
        <w:t>id</w:t>
      </w:r>
      <w:proofErr w:type="gramEnd"/>
      <w:r w:rsidRPr="00214D15">
        <w:rPr>
          <w:i/>
          <w:iCs/>
          <w:sz w:val="23"/>
          <w:szCs w:val="23"/>
          <w:lang w:val="en-US"/>
        </w:rPr>
        <w:t xml:space="preserve"> INT(11) NOT NULL COMMENT 'id </w:t>
      </w:r>
      <w:proofErr w:type="spellStart"/>
      <w:r w:rsidRPr="00214D15">
        <w:rPr>
          <w:i/>
          <w:iCs/>
          <w:sz w:val="23"/>
          <w:szCs w:val="23"/>
          <w:lang w:val="en-US"/>
        </w:rPr>
        <w:t>unico</w:t>
      </w:r>
      <w:proofErr w:type="spellEnd"/>
      <w:r w:rsidRPr="00214D15">
        <w:rPr>
          <w:i/>
          <w:iCs/>
          <w:sz w:val="23"/>
          <w:szCs w:val="23"/>
          <w:lang w:val="en-US"/>
        </w:rPr>
        <w:t xml:space="preserve">' 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, TABLE1 </w:t>
      </w:r>
      <w:proofErr w:type="gramStart"/>
      <w:r w:rsidRPr="00214D15">
        <w:rPr>
          <w:i/>
          <w:iCs/>
          <w:sz w:val="23"/>
          <w:szCs w:val="23"/>
          <w:lang w:val="en-US"/>
        </w:rPr>
        <w:t>VARCHAR(</w:t>
      </w:r>
      <w:proofErr w:type="gramEnd"/>
      <w:r w:rsidRPr="00214D15">
        <w:rPr>
          <w:i/>
          <w:iCs/>
          <w:sz w:val="23"/>
          <w:szCs w:val="23"/>
          <w:lang w:val="en-US"/>
        </w:rPr>
        <w:t>8) NOT NULL COMMENT '</w:t>
      </w:r>
      <w:proofErr w:type="spellStart"/>
      <w:r w:rsidRPr="00214D15">
        <w:rPr>
          <w:i/>
          <w:iCs/>
          <w:sz w:val="23"/>
          <w:szCs w:val="23"/>
          <w:lang w:val="en-US"/>
        </w:rPr>
        <w:t>cep</w:t>
      </w:r>
      <w:proofErr w:type="spellEnd"/>
      <w:r w:rsidRPr="00214D15">
        <w:rPr>
          <w:i/>
          <w:iCs/>
          <w:sz w:val="23"/>
          <w:szCs w:val="23"/>
          <w:lang w:val="en-US"/>
        </w:rPr>
        <w:t xml:space="preserve">' 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, </w:t>
      </w:r>
      <w:proofErr w:type="gramStart"/>
      <w:r w:rsidRPr="00214D15">
        <w:rPr>
          <w:i/>
          <w:iCs/>
          <w:sz w:val="23"/>
          <w:szCs w:val="23"/>
          <w:lang w:val="en-US"/>
        </w:rPr>
        <w:t>rua</w:t>
      </w:r>
      <w:proofErr w:type="gramEnd"/>
      <w:r w:rsidRPr="00214D15">
        <w:rPr>
          <w:i/>
          <w:iCs/>
          <w:sz w:val="23"/>
          <w:szCs w:val="23"/>
          <w:lang w:val="en-US"/>
        </w:rPr>
        <w:t xml:space="preserve"> VARCHAR(255) NOT NULL COMMENT 'nome da rua, avenida, </w:t>
      </w:r>
      <w:proofErr w:type="spellStart"/>
      <w:r w:rsidRPr="00214D15">
        <w:rPr>
          <w:i/>
          <w:iCs/>
          <w:sz w:val="23"/>
          <w:szCs w:val="23"/>
          <w:lang w:val="en-US"/>
        </w:rPr>
        <w:t>locacao</w:t>
      </w:r>
      <w:proofErr w:type="spellEnd"/>
      <w:r w:rsidRPr="00214D15">
        <w:rPr>
          <w:i/>
          <w:iCs/>
          <w:sz w:val="23"/>
          <w:szCs w:val="23"/>
          <w:lang w:val="en-US"/>
        </w:rPr>
        <w:t xml:space="preserve">' 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, cidade </w:t>
      </w:r>
      <w:proofErr w:type="gramStart"/>
      <w:r w:rsidRPr="00214D15">
        <w:rPr>
          <w:i/>
          <w:iCs/>
          <w:sz w:val="23"/>
          <w:szCs w:val="23"/>
          <w:lang w:val="en-US"/>
        </w:rPr>
        <w:t>VARCHAR(</w:t>
      </w:r>
      <w:proofErr w:type="gramEnd"/>
      <w:r w:rsidRPr="00214D15">
        <w:rPr>
          <w:i/>
          <w:iCs/>
          <w:sz w:val="23"/>
          <w:szCs w:val="23"/>
          <w:lang w:val="en-US"/>
        </w:rPr>
        <w:t xml:space="preserve">64) NOT NULL COMMENT 'cidade' 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, estado </w:t>
      </w:r>
      <w:proofErr w:type="gramStart"/>
      <w:r w:rsidRPr="00214D15">
        <w:rPr>
          <w:i/>
          <w:iCs/>
          <w:sz w:val="23"/>
          <w:szCs w:val="23"/>
          <w:lang w:val="en-US"/>
        </w:rPr>
        <w:t>VARCHAR(</w:t>
      </w:r>
      <w:proofErr w:type="gramEnd"/>
      <w:r w:rsidRPr="00214D15">
        <w:rPr>
          <w:i/>
          <w:iCs/>
          <w:sz w:val="23"/>
          <w:szCs w:val="23"/>
          <w:lang w:val="en-US"/>
        </w:rPr>
        <w:t xml:space="preserve">64) NOT NULL COMMENT 'estado' 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, bairro </w:t>
      </w:r>
      <w:proofErr w:type="gramStart"/>
      <w:r w:rsidRPr="00214D15">
        <w:rPr>
          <w:i/>
          <w:iCs/>
          <w:sz w:val="23"/>
          <w:szCs w:val="23"/>
          <w:lang w:val="en-US"/>
        </w:rPr>
        <w:t>VARCHAR(</w:t>
      </w:r>
      <w:proofErr w:type="gramEnd"/>
      <w:r w:rsidRPr="00214D15">
        <w:rPr>
          <w:i/>
          <w:iCs/>
          <w:sz w:val="23"/>
          <w:szCs w:val="23"/>
          <w:lang w:val="en-US"/>
        </w:rPr>
        <w:t xml:space="preserve">64) NULL COMMENT 'bairro' 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, CONSTRAINT PRIMARY KEY </w:t>
      </w:r>
      <w:proofErr w:type="gramStart"/>
      <w:r w:rsidRPr="00214D15">
        <w:rPr>
          <w:i/>
          <w:iCs/>
          <w:sz w:val="23"/>
          <w:szCs w:val="23"/>
          <w:lang w:val="en-US"/>
        </w:rPr>
        <w:t xml:space="preserve">( </w:t>
      </w:r>
      <w:proofErr w:type="gramEnd"/>
      <w:r w:rsidRPr="00214D15">
        <w:rPr>
          <w:i/>
          <w:iCs/>
          <w:sz w:val="23"/>
          <w:szCs w:val="23"/>
          <w:lang w:val="en-US"/>
        </w:rPr>
        <w:t>id )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, CONSTRAINT CS_UK UNIQUE KEY </w:t>
      </w:r>
      <w:proofErr w:type="gramStart"/>
      <w:r w:rsidRPr="00214D15">
        <w:rPr>
          <w:i/>
          <w:iCs/>
          <w:sz w:val="23"/>
          <w:szCs w:val="23"/>
          <w:lang w:val="en-US"/>
        </w:rPr>
        <w:t>( TABLE1</w:t>
      </w:r>
      <w:proofErr w:type="gramEnd"/>
      <w:r w:rsidRPr="00214D15">
        <w:rPr>
          <w:i/>
          <w:iCs/>
          <w:sz w:val="23"/>
          <w:szCs w:val="23"/>
          <w:lang w:val="en-US"/>
        </w:rPr>
        <w:t xml:space="preserve"> ) );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CREATE TABLE </w:t>
      </w:r>
      <w:proofErr w:type="spellStart"/>
      <w:r w:rsidRPr="00214D15">
        <w:rPr>
          <w:i/>
          <w:iCs/>
          <w:sz w:val="23"/>
          <w:szCs w:val="23"/>
          <w:lang w:val="en-US"/>
        </w:rPr>
        <w:t>endereco</w:t>
      </w:r>
      <w:proofErr w:type="spellEnd"/>
      <w:r w:rsidRPr="00214D15">
        <w:rPr>
          <w:i/>
          <w:iCs/>
          <w:sz w:val="23"/>
          <w:szCs w:val="23"/>
          <w:lang w:val="en-US"/>
        </w:rPr>
        <w:t xml:space="preserve"> 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(   </w:t>
      </w:r>
      <w:proofErr w:type="gramStart"/>
      <w:r w:rsidRPr="00214D15">
        <w:rPr>
          <w:i/>
          <w:iCs/>
          <w:sz w:val="23"/>
          <w:szCs w:val="23"/>
          <w:lang w:val="en-US"/>
        </w:rPr>
        <w:t>id</w:t>
      </w:r>
      <w:proofErr w:type="gramEnd"/>
      <w:r w:rsidRPr="00214D15">
        <w:rPr>
          <w:i/>
          <w:iCs/>
          <w:sz w:val="23"/>
          <w:szCs w:val="23"/>
          <w:lang w:val="en-US"/>
        </w:rPr>
        <w:t xml:space="preserve"> INT(11) NOT NULL COMMENT 'id </w:t>
      </w:r>
      <w:proofErr w:type="spellStart"/>
      <w:r w:rsidRPr="00214D15">
        <w:rPr>
          <w:i/>
          <w:iCs/>
          <w:sz w:val="23"/>
          <w:szCs w:val="23"/>
          <w:lang w:val="en-US"/>
        </w:rPr>
        <w:t>unico</w:t>
      </w:r>
      <w:proofErr w:type="spellEnd"/>
      <w:r w:rsidRPr="00214D15">
        <w:rPr>
          <w:i/>
          <w:iCs/>
          <w:sz w:val="23"/>
          <w:szCs w:val="23"/>
          <w:lang w:val="en-US"/>
        </w:rPr>
        <w:t xml:space="preserve">' 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, numero </w:t>
      </w:r>
      <w:proofErr w:type="gramStart"/>
      <w:r w:rsidRPr="00214D15">
        <w:rPr>
          <w:i/>
          <w:iCs/>
          <w:sz w:val="23"/>
          <w:szCs w:val="23"/>
          <w:lang w:val="en-US"/>
        </w:rPr>
        <w:t>VARCHAR(</w:t>
      </w:r>
      <w:proofErr w:type="gramEnd"/>
      <w:r w:rsidRPr="00214D15">
        <w:rPr>
          <w:i/>
          <w:iCs/>
          <w:sz w:val="23"/>
          <w:szCs w:val="23"/>
          <w:lang w:val="en-US"/>
        </w:rPr>
        <w:t xml:space="preserve">8) NOT NULL COMMENT 'numero do local, podendo conter letra' 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, </w:t>
      </w:r>
      <w:proofErr w:type="spellStart"/>
      <w:r w:rsidRPr="00214D15">
        <w:rPr>
          <w:i/>
          <w:iCs/>
          <w:sz w:val="23"/>
          <w:szCs w:val="23"/>
          <w:lang w:val="en-US"/>
        </w:rPr>
        <w:t>complemento</w:t>
      </w:r>
      <w:proofErr w:type="spellEnd"/>
      <w:r w:rsidRPr="00214D15">
        <w:rPr>
          <w:i/>
          <w:iCs/>
          <w:sz w:val="23"/>
          <w:szCs w:val="23"/>
          <w:lang w:val="en-US"/>
        </w:rPr>
        <w:t xml:space="preserve"> </w:t>
      </w:r>
      <w:proofErr w:type="gramStart"/>
      <w:r w:rsidRPr="00214D15">
        <w:rPr>
          <w:i/>
          <w:iCs/>
          <w:sz w:val="23"/>
          <w:szCs w:val="23"/>
          <w:lang w:val="en-US"/>
        </w:rPr>
        <w:t>VARCHAR(</w:t>
      </w:r>
      <w:proofErr w:type="gramEnd"/>
      <w:r w:rsidRPr="00214D15">
        <w:rPr>
          <w:i/>
          <w:iCs/>
          <w:sz w:val="23"/>
          <w:szCs w:val="23"/>
          <w:lang w:val="en-US"/>
        </w:rPr>
        <w:t>512) NULL COMMENT '</w:t>
      </w:r>
      <w:proofErr w:type="spellStart"/>
      <w:r w:rsidRPr="00214D15">
        <w:rPr>
          <w:i/>
          <w:iCs/>
          <w:sz w:val="23"/>
          <w:szCs w:val="23"/>
          <w:lang w:val="en-US"/>
        </w:rPr>
        <w:t>complemento</w:t>
      </w:r>
      <w:proofErr w:type="spellEnd"/>
      <w:r w:rsidRPr="00214D15">
        <w:rPr>
          <w:i/>
          <w:iCs/>
          <w:sz w:val="23"/>
          <w:szCs w:val="23"/>
          <w:lang w:val="en-US"/>
        </w:rPr>
        <w:t xml:space="preserve">' 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, </w:t>
      </w:r>
      <w:proofErr w:type="spellStart"/>
      <w:r w:rsidRPr="00214D15">
        <w:rPr>
          <w:i/>
          <w:iCs/>
          <w:sz w:val="23"/>
          <w:szCs w:val="23"/>
          <w:lang w:val="en-US"/>
        </w:rPr>
        <w:t>cepId</w:t>
      </w:r>
      <w:proofErr w:type="spellEnd"/>
      <w:r w:rsidRPr="00214D15">
        <w:rPr>
          <w:i/>
          <w:iCs/>
          <w:sz w:val="23"/>
          <w:szCs w:val="23"/>
          <w:lang w:val="en-US"/>
        </w:rPr>
        <w:t xml:space="preserve"> </w:t>
      </w:r>
      <w:proofErr w:type="gramStart"/>
      <w:r w:rsidRPr="00214D15">
        <w:rPr>
          <w:i/>
          <w:iCs/>
          <w:sz w:val="23"/>
          <w:szCs w:val="23"/>
          <w:lang w:val="en-US"/>
        </w:rPr>
        <w:t>INT(</w:t>
      </w:r>
      <w:proofErr w:type="gramEnd"/>
      <w:r w:rsidRPr="00214D15">
        <w:rPr>
          <w:i/>
          <w:iCs/>
          <w:sz w:val="23"/>
          <w:szCs w:val="23"/>
          <w:lang w:val="en-US"/>
        </w:rPr>
        <w:t>11) NOT NULL COMMENT '</w:t>
      </w:r>
      <w:proofErr w:type="spellStart"/>
      <w:r w:rsidRPr="00214D15">
        <w:rPr>
          <w:i/>
          <w:iCs/>
          <w:sz w:val="23"/>
          <w:szCs w:val="23"/>
          <w:lang w:val="en-US"/>
        </w:rPr>
        <w:t>cepId</w:t>
      </w:r>
      <w:proofErr w:type="spellEnd"/>
      <w:r w:rsidRPr="00214D15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214D15">
        <w:rPr>
          <w:i/>
          <w:iCs/>
          <w:sz w:val="23"/>
          <w:szCs w:val="23"/>
          <w:lang w:val="en-US"/>
        </w:rPr>
        <w:t>fk</w:t>
      </w:r>
      <w:proofErr w:type="spellEnd"/>
      <w:r w:rsidRPr="00214D15">
        <w:rPr>
          <w:i/>
          <w:iCs/>
          <w:sz w:val="23"/>
          <w:szCs w:val="23"/>
          <w:lang w:val="en-US"/>
        </w:rPr>
        <w:t xml:space="preserve">' 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, CONSTRAINT PRIMARY KEY </w:t>
      </w:r>
      <w:proofErr w:type="gramStart"/>
      <w:r w:rsidRPr="00214D15">
        <w:rPr>
          <w:i/>
          <w:iCs/>
          <w:sz w:val="23"/>
          <w:szCs w:val="23"/>
          <w:lang w:val="en-US"/>
        </w:rPr>
        <w:t xml:space="preserve">( </w:t>
      </w:r>
      <w:proofErr w:type="gramEnd"/>
      <w:r w:rsidRPr="00214D15">
        <w:rPr>
          <w:i/>
          <w:iCs/>
          <w:sz w:val="23"/>
          <w:szCs w:val="23"/>
          <w:lang w:val="en-US"/>
        </w:rPr>
        <w:t>id ) );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</w:p>
    <w:p w:rsidR="00FF316C" w:rsidRDefault="00214D15" w:rsidP="00214D15">
      <w:pPr>
        <w:spacing w:after="0"/>
        <w:rPr>
          <w:i/>
          <w:iCs/>
          <w:sz w:val="23"/>
          <w:szCs w:val="23"/>
          <w:lang w:val="en-US"/>
        </w:rPr>
      </w:pPr>
      <w:r w:rsidRPr="00214D15">
        <w:rPr>
          <w:i/>
          <w:iCs/>
          <w:sz w:val="23"/>
          <w:szCs w:val="23"/>
          <w:lang w:val="en-US"/>
        </w:rPr>
        <w:t xml:space="preserve">CREATE INDEX cepId1 ON </w:t>
      </w:r>
      <w:proofErr w:type="spellStart"/>
      <w:r w:rsidRPr="00214D15">
        <w:rPr>
          <w:i/>
          <w:iCs/>
          <w:sz w:val="23"/>
          <w:szCs w:val="23"/>
          <w:lang w:val="en-US"/>
        </w:rPr>
        <w:t>cep</w:t>
      </w:r>
      <w:proofErr w:type="spellEnd"/>
      <w:r w:rsidRPr="00214D15">
        <w:rPr>
          <w:i/>
          <w:iCs/>
          <w:sz w:val="23"/>
          <w:szCs w:val="23"/>
          <w:lang w:val="en-US"/>
        </w:rPr>
        <w:t xml:space="preserve"> </w:t>
      </w:r>
      <w:proofErr w:type="gramStart"/>
      <w:r w:rsidRPr="00214D15">
        <w:rPr>
          <w:i/>
          <w:iCs/>
          <w:sz w:val="23"/>
          <w:szCs w:val="23"/>
          <w:lang w:val="en-US"/>
        </w:rPr>
        <w:t xml:space="preserve">( </w:t>
      </w:r>
      <w:proofErr w:type="spellStart"/>
      <w:r w:rsidRPr="00214D15">
        <w:rPr>
          <w:i/>
          <w:iCs/>
          <w:sz w:val="23"/>
          <w:szCs w:val="23"/>
          <w:lang w:val="en-US"/>
        </w:rPr>
        <w:t>cepId</w:t>
      </w:r>
      <w:proofErr w:type="spellEnd"/>
      <w:proofErr w:type="gramEnd"/>
      <w:r w:rsidRPr="00214D15">
        <w:rPr>
          <w:i/>
          <w:iCs/>
          <w:sz w:val="23"/>
          <w:szCs w:val="23"/>
          <w:lang w:val="en-US"/>
        </w:rPr>
        <w:t xml:space="preserve"> ASC);</w:t>
      </w:r>
    </w:p>
    <w:p w:rsidR="00214D15" w:rsidRDefault="00214D15" w:rsidP="00214D15">
      <w:pPr>
        <w:spacing w:after="0"/>
        <w:rPr>
          <w:i/>
          <w:iCs/>
          <w:sz w:val="23"/>
          <w:szCs w:val="23"/>
          <w:lang w:val="en-US"/>
        </w:rPr>
      </w:pPr>
    </w:p>
    <w:p w:rsidR="00214D15" w:rsidRPr="00214D15" w:rsidRDefault="00214D15" w:rsidP="00214D15">
      <w:pPr>
        <w:spacing w:after="0"/>
        <w:rPr>
          <w:i/>
          <w:iCs/>
          <w:sz w:val="23"/>
          <w:szCs w:val="23"/>
        </w:rPr>
      </w:pPr>
      <w:proofErr w:type="spellStart"/>
      <w:r w:rsidRPr="00214D15">
        <w:rPr>
          <w:i/>
          <w:iCs/>
          <w:sz w:val="23"/>
          <w:szCs w:val="23"/>
        </w:rPr>
        <w:t>Insert</w:t>
      </w:r>
      <w:proofErr w:type="spellEnd"/>
      <w:r w:rsidRPr="00214D15">
        <w:rPr>
          <w:i/>
          <w:iCs/>
          <w:sz w:val="23"/>
          <w:szCs w:val="23"/>
        </w:rPr>
        <w:t xml:space="preserve"> </w:t>
      </w:r>
      <w:proofErr w:type="spellStart"/>
      <w:r w:rsidRPr="00214D15">
        <w:rPr>
          <w:i/>
          <w:iCs/>
          <w:sz w:val="23"/>
          <w:szCs w:val="23"/>
        </w:rPr>
        <w:t>into</w:t>
      </w:r>
      <w:proofErr w:type="spellEnd"/>
      <w:r w:rsidRPr="00214D15">
        <w:rPr>
          <w:i/>
          <w:iCs/>
          <w:sz w:val="23"/>
          <w:szCs w:val="23"/>
        </w:rPr>
        <w:t xml:space="preserve"> </w:t>
      </w:r>
      <w:proofErr w:type="spellStart"/>
      <w:proofErr w:type="gramStart"/>
      <w:r w:rsidRPr="00214D15">
        <w:rPr>
          <w:i/>
          <w:iCs/>
          <w:sz w:val="23"/>
          <w:szCs w:val="23"/>
        </w:rPr>
        <w:t>cep</w:t>
      </w:r>
      <w:proofErr w:type="spellEnd"/>
      <w:proofErr w:type="gramEnd"/>
      <w:r w:rsidRPr="00214D15">
        <w:rPr>
          <w:i/>
          <w:iCs/>
          <w:sz w:val="23"/>
          <w:szCs w:val="23"/>
        </w:rPr>
        <w:t xml:space="preserve"> (</w:t>
      </w:r>
      <w:proofErr w:type="spellStart"/>
      <w:r w:rsidRPr="00214D15">
        <w:rPr>
          <w:i/>
          <w:iCs/>
          <w:sz w:val="23"/>
          <w:szCs w:val="23"/>
        </w:rPr>
        <w:t>cep</w:t>
      </w:r>
      <w:proofErr w:type="spellEnd"/>
      <w:r w:rsidRPr="00214D15">
        <w:rPr>
          <w:i/>
          <w:iCs/>
          <w:sz w:val="23"/>
          <w:szCs w:val="23"/>
        </w:rPr>
        <w:t xml:space="preserve">,rua,cidade,estado,bairro) </w:t>
      </w:r>
      <w:proofErr w:type="spellStart"/>
      <w:r w:rsidRPr="00214D15">
        <w:rPr>
          <w:i/>
          <w:iCs/>
          <w:sz w:val="23"/>
          <w:szCs w:val="23"/>
        </w:rPr>
        <w:t>values</w:t>
      </w:r>
      <w:proofErr w:type="spellEnd"/>
      <w:r w:rsidRPr="00214D15">
        <w:rPr>
          <w:i/>
          <w:iCs/>
          <w:sz w:val="23"/>
          <w:szCs w:val="23"/>
        </w:rPr>
        <w:t xml:space="preserve"> ('12345678','RUA DE TESTE','</w:t>
      </w:r>
      <w:proofErr w:type="spellStart"/>
      <w:r w:rsidRPr="00214D15">
        <w:rPr>
          <w:i/>
          <w:iCs/>
          <w:sz w:val="23"/>
          <w:szCs w:val="23"/>
        </w:rPr>
        <w:t>Sao</w:t>
      </w:r>
      <w:proofErr w:type="spellEnd"/>
      <w:r w:rsidRPr="00214D15">
        <w:rPr>
          <w:i/>
          <w:iCs/>
          <w:sz w:val="23"/>
          <w:szCs w:val="23"/>
        </w:rPr>
        <w:t xml:space="preserve"> Paulo','</w:t>
      </w:r>
      <w:proofErr w:type="spellStart"/>
      <w:r w:rsidRPr="00214D15">
        <w:rPr>
          <w:i/>
          <w:iCs/>
          <w:sz w:val="23"/>
          <w:szCs w:val="23"/>
        </w:rPr>
        <w:t>Sao</w:t>
      </w:r>
      <w:proofErr w:type="spellEnd"/>
      <w:r w:rsidRPr="00214D15">
        <w:rPr>
          <w:i/>
          <w:iCs/>
          <w:sz w:val="23"/>
          <w:szCs w:val="23"/>
        </w:rPr>
        <w:t xml:space="preserve"> Paulo','JD DO MAR');</w:t>
      </w:r>
    </w:p>
    <w:p w:rsidR="00214D15" w:rsidRDefault="00214D15" w:rsidP="00214D15">
      <w:pPr>
        <w:spacing w:after="0"/>
        <w:rPr>
          <w:i/>
          <w:iCs/>
          <w:sz w:val="23"/>
          <w:szCs w:val="23"/>
        </w:rPr>
      </w:pPr>
      <w:proofErr w:type="spellStart"/>
      <w:r w:rsidRPr="00214D15">
        <w:rPr>
          <w:i/>
          <w:iCs/>
          <w:sz w:val="23"/>
          <w:szCs w:val="23"/>
        </w:rPr>
        <w:t>Insert</w:t>
      </w:r>
      <w:proofErr w:type="spellEnd"/>
      <w:r w:rsidRPr="00214D15">
        <w:rPr>
          <w:i/>
          <w:iCs/>
          <w:sz w:val="23"/>
          <w:szCs w:val="23"/>
        </w:rPr>
        <w:t xml:space="preserve"> </w:t>
      </w:r>
      <w:proofErr w:type="spellStart"/>
      <w:r w:rsidRPr="00214D15">
        <w:rPr>
          <w:i/>
          <w:iCs/>
          <w:sz w:val="23"/>
          <w:szCs w:val="23"/>
        </w:rPr>
        <w:t>into</w:t>
      </w:r>
      <w:proofErr w:type="spellEnd"/>
      <w:r w:rsidRPr="00214D15">
        <w:rPr>
          <w:i/>
          <w:iCs/>
          <w:sz w:val="23"/>
          <w:szCs w:val="23"/>
        </w:rPr>
        <w:t xml:space="preserve"> </w:t>
      </w:r>
      <w:proofErr w:type="spellStart"/>
      <w:proofErr w:type="gramStart"/>
      <w:r w:rsidRPr="00214D15">
        <w:rPr>
          <w:i/>
          <w:iCs/>
          <w:sz w:val="23"/>
          <w:szCs w:val="23"/>
        </w:rPr>
        <w:t>cep</w:t>
      </w:r>
      <w:proofErr w:type="spellEnd"/>
      <w:proofErr w:type="gramEnd"/>
      <w:r w:rsidRPr="00214D15">
        <w:rPr>
          <w:i/>
          <w:iCs/>
          <w:sz w:val="23"/>
          <w:szCs w:val="23"/>
        </w:rPr>
        <w:t xml:space="preserve"> (</w:t>
      </w:r>
      <w:proofErr w:type="spellStart"/>
      <w:r w:rsidRPr="00214D15">
        <w:rPr>
          <w:i/>
          <w:iCs/>
          <w:sz w:val="23"/>
          <w:szCs w:val="23"/>
        </w:rPr>
        <w:t>cep</w:t>
      </w:r>
      <w:proofErr w:type="spellEnd"/>
      <w:r w:rsidRPr="00214D15">
        <w:rPr>
          <w:i/>
          <w:iCs/>
          <w:sz w:val="23"/>
          <w:szCs w:val="23"/>
        </w:rPr>
        <w:t xml:space="preserve">,rua,cidade,estado,bairro) </w:t>
      </w:r>
      <w:proofErr w:type="spellStart"/>
      <w:r w:rsidRPr="00214D15">
        <w:rPr>
          <w:i/>
          <w:iCs/>
          <w:sz w:val="23"/>
          <w:szCs w:val="23"/>
        </w:rPr>
        <w:t>values</w:t>
      </w:r>
      <w:proofErr w:type="spellEnd"/>
      <w:r w:rsidRPr="00214D15">
        <w:rPr>
          <w:i/>
          <w:iCs/>
          <w:sz w:val="23"/>
          <w:szCs w:val="23"/>
        </w:rPr>
        <w:t xml:space="preserve"> ('04158050','Doutor </w:t>
      </w:r>
      <w:proofErr w:type="spellStart"/>
      <w:r w:rsidRPr="00214D15">
        <w:rPr>
          <w:i/>
          <w:iCs/>
          <w:sz w:val="23"/>
          <w:szCs w:val="23"/>
        </w:rPr>
        <w:t>Rosalvo</w:t>
      </w:r>
      <w:proofErr w:type="spellEnd"/>
      <w:r w:rsidRPr="00214D15">
        <w:rPr>
          <w:i/>
          <w:iCs/>
          <w:sz w:val="23"/>
          <w:szCs w:val="23"/>
        </w:rPr>
        <w:t xml:space="preserve"> de Sales','</w:t>
      </w:r>
      <w:proofErr w:type="spellStart"/>
      <w:r w:rsidRPr="00214D15">
        <w:rPr>
          <w:i/>
          <w:iCs/>
          <w:sz w:val="23"/>
          <w:szCs w:val="23"/>
        </w:rPr>
        <w:t>Sao</w:t>
      </w:r>
      <w:proofErr w:type="spellEnd"/>
      <w:r w:rsidRPr="00214D15">
        <w:rPr>
          <w:i/>
          <w:iCs/>
          <w:sz w:val="23"/>
          <w:szCs w:val="23"/>
        </w:rPr>
        <w:t xml:space="preserve"> Paulo','</w:t>
      </w:r>
      <w:proofErr w:type="spellStart"/>
      <w:r w:rsidRPr="00214D15">
        <w:rPr>
          <w:i/>
          <w:iCs/>
          <w:sz w:val="23"/>
          <w:szCs w:val="23"/>
        </w:rPr>
        <w:t>Sao</w:t>
      </w:r>
      <w:proofErr w:type="spellEnd"/>
      <w:r w:rsidRPr="00214D15">
        <w:rPr>
          <w:i/>
          <w:iCs/>
          <w:sz w:val="23"/>
          <w:szCs w:val="23"/>
        </w:rPr>
        <w:t xml:space="preserve"> Paulo',</w:t>
      </w:r>
      <w:proofErr w:type="spellStart"/>
      <w:r w:rsidRPr="00214D15">
        <w:rPr>
          <w:i/>
          <w:iCs/>
          <w:sz w:val="23"/>
          <w:szCs w:val="23"/>
        </w:rPr>
        <w:t>null</w:t>
      </w:r>
      <w:proofErr w:type="spellEnd"/>
      <w:r w:rsidRPr="00214D15">
        <w:rPr>
          <w:i/>
          <w:iCs/>
          <w:sz w:val="23"/>
          <w:szCs w:val="23"/>
        </w:rPr>
        <w:t>);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</w:rPr>
      </w:pPr>
      <w:proofErr w:type="spellStart"/>
      <w:r w:rsidRPr="00214D15">
        <w:rPr>
          <w:i/>
          <w:iCs/>
          <w:sz w:val="23"/>
          <w:szCs w:val="23"/>
        </w:rPr>
        <w:t>Insert</w:t>
      </w:r>
      <w:proofErr w:type="spellEnd"/>
      <w:r w:rsidRPr="00214D15">
        <w:rPr>
          <w:i/>
          <w:iCs/>
          <w:sz w:val="23"/>
          <w:szCs w:val="23"/>
        </w:rPr>
        <w:t xml:space="preserve"> </w:t>
      </w:r>
      <w:proofErr w:type="spellStart"/>
      <w:r w:rsidRPr="00214D15">
        <w:rPr>
          <w:i/>
          <w:iCs/>
          <w:sz w:val="23"/>
          <w:szCs w:val="23"/>
        </w:rPr>
        <w:t>into</w:t>
      </w:r>
      <w:proofErr w:type="spellEnd"/>
      <w:r w:rsidRPr="00214D15">
        <w:rPr>
          <w:i/>
          <w:iCs/>
          <w:sz w:val="23"/>
          <w:szCs w:val="23"/>
        </w:rPr>
        <w:t xml:space="preserve"> </w:t>
      </w:r>
      <w:proofErr w:type="spellStart"/>
      <w:proofErr w:type="gramStart"/>
      <w:r w:rsidRPr="00214D15">
        <w:rPr>
          <w:i/>
          <w:iCs/>
          <w:sz w:val="23"/>
          <w:szCs w:val="23"/>
        </w:rPr>
        <w:t>cep</w:t>
      </w:r>
      <w:proofErr w:type="spellEnd"/>
      <w:proofErr w:type="gramEnd"/>
      <w:r w:rsidRPr="00214D15">
        <w:rPr>
          <w:i/>
          <w:iCs/>
          <w:sz w:val="23"/>
          <w:szCs w:val="23"/>
        </w:rPr>
        <w:t xml:space="preserve"> (</w:t>
      </w:r>
      <w:proofErr w:type="spellStart"/>
      <w:r w:rsidRPr="00214D15">
        <w:rPr>
          <w:i/>
          <w:iCs/>
          <w:sz w:val="23"/>
          <w:szCs w:val="23"/>
        </w:rPr>
        <w:t>cep</w:t>
      </w:r>
      <w:proofErr w:type="spellEnd"/>
      <w:r w:rsidRPr="00214D15">
        <w:rPr>
          <w:i/>
          <w:iCs/>
          <w:sz w:val="23"/>
          <w:szCs w:val="23"/>
        </w:rPr>
        <w:t xml:space="preserve">,rua,cidade,estado,bairro) </w:t>
      </w:r>
      <w:proofErr w:type="spellStart"/>
      <w:r w:rsidRPr="00214D15">
        <w:rPr>
          <w:i/>
          <w:iCs/>
          <w:sz w:val="23"/>
          <w:szCs w:val="23"/>
        </w:rPr>
        <w:t>values</w:t>
      </w:r>
      <w:proofErr w:type="spellEnd"/>
      <w:r w:rsidRPr="00214D15">
        <w:rPr>
          <w:i/>
          <w:iCs/>
          <w:sz w:val="23"/>
          <w:szCs w:val="23"/>
        </w:rPr>
        <w:t xml:space="preserve"> ('0</w:t>
      </w:r>
      <w:r>
        <w:rPr>
          <w:i/>
          <w:iCs/>
          <w:sz w:val="23"/>
          <w:szCs w:val="23"/>
        </w:rPr>
        <w:t>0</w:t>
      </w:r>
      <w:r w:rsidRPr="00214D15">
        <w:rPr>
          <w:i/>
          <w:iCs/>
          <w:sz w:val="23"/>
          <w:szCs w:val="23"/>
        </w:rPr>
        <w:t>158</w:t>
      </w:r>
      <w:r>
        <w:rPr>
          <w:i/>
          <w:iCs/>
          <w:sz w:val="23"/>
          <w:szCs w:val="23"/>
        </w:rPr>
        <w:t>0</w:t>
      </w:r>
      <w:r w:rsidRPr="00214D15">
        <w:rPr>
          <w:i/>
          <w:iCs/>
          <w:sz w:val="23"/>
          <w:szCs w:val="23"/>
        </w:rPr>
        <w:t>0</w:t>
      </w:r>
      <w:r>
        <w:rPr>
          <w:i/>
          <w:iCs/>
          <w:sz w:val="23"/>
          <w:szCs w:val="23"/>
        </w:rPr>
        <w:t>0','Rua das Figueiras</w:t>
      </w:r>
      <w:r w:rsidRPr="00214D15">
        <w:rPr>
          <w:i/>
          <w:iCs/>
          <w:sz w:val="23"/>
          <w:szCs w:val="23"/>
        </w:rPr>
        <w:t>','</w:t>
      </w:r>
      <w:r>
        <w:rPr>
          <w:i/>
          <w:iCs/>
          <w:sz w:val="23"/>
          <w:szCs w:val="23"/>
        </w:rPr>
        <w:t>Santo Andre</w:t>
      </w:r>
      <w:r w:rsidRPr="00214D15">
        <w:rPr>
          <w:i/>
          <w:iCs/>
          <w:sz w:val="23"/>
          <w:szCs w:val="23"/>
        </w:rPr>
        <w:t>','</w:t>
      </w:r>
      <w:proofErr w:type="spellStart"/>
      <w:r w:rsidRPr="00214D15">
        <w:rPr>
          <w:i/>
          <w:iCs/>
          <w:sz w:val="23"/>
          <w:szCs w:val="23"/>
        </w:rPr>
        <w:t>Sao</w:t>
      </w:r>
      <w:proofErr w:type="spellEnd"/>
      <w:r w:rsidRPr="00214D15">
        <w:rPr>
          <w:i/>
          <w:iCs/>
          <w:sz w:val="23"/>
          <w:szCs w:val="23"/>
        </w:rPr>
        <w:t xml:space="preserve"> Paulo',</w:t>
      </w:r>
      <w:r>
        <w:rPr>
          <w:i/>
          <w:iCs/>
          <w:sz w:val="23"/>
          <w:szCs w:val="23"/>
        </w:rPr>
        <w:t>’Figueiras’</w:t>
      </w:r>
      <w:r w:rsidRPr="00214D15">
        <w:rPr>
          <w:i/>
          <w:iCs/>
          <w:sz w:val="23"/>
          <w:szCs w:val="23"/>
        </w:rPr>
        <w:t>);</w:t>
      </w:r>
    </w:p>
    <w:p w:rsidR="00214D15" w:rsidRPr="00214D15" w:rsidRDefault="00214D15" w:rsidP="00214D15">
      <w:pPr>
        <w:spacing w:after="0"/>
        <w:rPr>
          <w:i/>
          <w:iCs/>
          <w:sz w:val="23"/>
          <w:szCs w:val="23"/>
        </w:rPr>
      </w:pPr>
      <w:proofErr w:type="spellStart"/>
      <w:r w:rsidRPr="00214D15">
        <w:rPr>
          <w:i/>
          <w:iCs/>
          <w:sz w:val="23"/>
          <w:szCs w:val="23"/>
        </w:rPr>
        <w:lastRenderedPageBreak/>
        <w:t>Insert</w:t>
      </w:r>
      <w:proofErr w:type="spellEnd"/>
      <w:r w:rsidRPr="00214D15">
        <w:rPr>
          <w:i/>
          <w:iCs/>
          <w:sz w:val="23"/>
          <w:szCs w:val="23"/>
        </w:rPr>
        <w:t xml:space="preserve"> </w:t>
      </w:r>
      <w:proofErr w:type="spellStart"/>
      <w:r w:rsidRPr="00214D15">
        <w:rPr>
          <w:i/>
          <w:iCs/>
          <w:sz w:val="23"/>
          <w:szCs w:val="23"/>
        </w:rPr>
        <w:t>into</w:t>
      </w:r>
      <w:proofErr w:type="spellEnd"/>
      <w:r w:rsidRPr="00214D15">
        <w:rPr>
          <w:i/>
          <w:iCs/>
          <w:sz w:val="23"/>
          <w:szCs w:val="23"/>
        </w:rPr>
        <w:t xml:space="preserve"> </w:t>
      </w:r>
      <w:proofErr w:type="spellStart"/>
      <w:proofErr w:type="gramStart"/>
      <w:r w:rsidRPr="00214D15">
        <w:rPr>
          <w:i/>
          <w:iCs/>
          <w:sz w:val="23"/>
          <w:szCs w:val="23"/>
        </w:rPr>
        <w:t>cep</w:t>
      </w:r>
      <w:proofErr w:type="spellEnd"/>
      <w:proofErr w:type="gramEnd"/>
      <w:r w:rsidRPr="00214D15">
        <w:rPr>
          <w:i/>
          <w:iCs/>
          <w:sz w:val="23"/>
          <w:szCs w:val="23"/>
        </w:rPr>
        <w:t xml:space="preserve"> (</w:t>
      </w:r>
      <w:proofErr w:type="spellStart"/>
      <w:r w:rsidRPr="00214D15">
        <w:rPr>
          <w:i/>
          <w:iCs/>
          <w:sz w:val="23"/>
          <w:szCs w:val="23"/>
        </w:rPr>
        <w:t>cep</w:t>
      </w:r>
      <w:proofErr w:type="spellEnd"/>
      <w:r w:rsidRPr="00214D15">
        <w:rPr>
          <w:i/>
          <w:iCs/>
          <w:sz w:val="23"/>
          <w:szCs w:val="23"/>
        </w:rPr>
        <w:t xml:space="preserve">,rua,cidade,estado,bairro) </w:t>
      </w:r>
      <w:proofErr w:type="spellStart"/>
      <w:r w:rsidRPr="00214D15">
        <w:rPr>
          <w:i/>
          <w:iCs/>
          <w:sz w:val="23"/>
          <w:szCs w:val="23"/>
        </w:rPr>
        <w:t>values</w:t>
      </w:r>
      <w:proofErr w:type="spellEnd"/>
      <w:r w:rsidRPr="00214D15">
        <w:rPr>
          <w:i/>
          <w:iCs/>
          <w:sz w:val="23"/>
          <w:szCs w:val="23"/>
        </w:rPr>
        <w:t xml:space="preserve"> ('98765432','RUA DE TESTE','Rio de Janeiro','Rio de Janeiro','Barra');</w:t>
      </w:r>
    </w:p>
    <w:p w:rsidR="00214D15" w:rsidRDefault="00214D15" w:rsidP="00214D15">
      <w:pPr>
        <w:spacing w:after="0"/>
        <w:rPr>
          <w:i/>
          <w:iCs/>
          <w:sz w:val="23"/>
          <w:szCs w:val="23"/>
        </w:rPr>
      </w:pPr>
      <w:proofErr w:type="spellStart"/>
      <w:r w:rsidRPr="00214D15">
        <w:rPr>
          <w:i/>
          <w:iCs/>
          <w:sz w:val="23"/>
          <w:szCs w:val="23"/>
        </w:rPr>
        <w:t>Insert</w:t>
      </w:r>
      <w:proofErr w:type="spellEnd"/>
      <w:r w:rsidRPr="00214D15">
        <w:rPr>
          <w:i/>
          <w:iCs/>
          <w:sz w:val="23"/>
          <w:szCs w:val="23"/>
        </w:rPr>
        <w:t xml:space="preserve"> </w:t>
      </w:r>
      <w:proofErr w:type="spellStart"/>
      <w:r w:rsidRPr="00214D15">
        <w:rPr>
          <w:i/>
          <w:iCs/>
          <w:sz w:val="23"/>
          <w:szCs w:val="23"/>
        </w:rPr>
        <w:t>into</w:t>
      </w:r>
      <w:proofErr w:type="spellEnd"/>
      <w:r w:rsidRPr="00214D15">
        <w:rPr>
          <w:i/>
          <w:iCs/>
          <w:sz w:val="23"/>
          <w:szCs w:val="23"/>
        </w:rPr>
        <w:t xml:space="preserve"> </w:t>
      </w:r>
      <w:proofErr w:type="spellStart"/>
      <w:proofErr w:type="gramStart"/>
      <w:r w:rsidRPr="00214D15">
        <w:rPr>
          <w:i/>
          <w:iCs/>
          <w:sz w:val="23"/>
          <w:szCs w:val="23"/>
        </w:rPr>
        <w:t>cep</w:t>
      </w:r>
      <w:proofErr w:type="spellEnd"/>
      <w:proofErr w:type="gramEnd"/>
      <w:r w:rsidRPr="00214D15">
        <w:rPr>
          <w:i/>
          <w:iCs/>
          <w:sz w:val="23"/>
          <w:szCs w:val="23"/>
        </w:rPr>
        <w:t xml:space="preserve"> (</w:t>
      </w:r>
      <w:proofErr w:type="spellStart"/>
      <w:r w:rsidRPr="00214D15">
        <w:rPr>
          <w:i/>
          <w:iCs/>
          <w:sz w:val="23"/>
          <w:szCs w:val="23"/>
        </w:rPr>
        <w:t>cep</w:t>
      </w:r>
      <w:proofErr w:type="spellEnd"/>
      <w:r w:rsidRPr="00214D15">
        <w:rPr>
          <w:i/>
          <w:iCs/>
          <w:sz w:val="23"/>
          <w:szCs w:val="23"/>
        </w:rPr>
        <w:t xml:space="preserve">,rua,cidade,estado,bairro) </w:t>
      </w:r>
      <w:proofErr w:type="spellStart"/>
      <w:r w:rsidRPr="00214D15">
        <w:rPr>
          <w:i/>
          <w:iCs/>
          <w:sz w:val="23"/>
          <w:szCs w:val="23"/>
        </w:rPr>
        <w:t>values</w:t>
      </w:r>
      <w:proofErr w:type="spellEnd"/>
      <w:r w:rsidRPr="00214D15">
        <w:rPr>
          <w:i/>
          <w:iCs/>
          <w:sz w:val="23"/>
          <w:szCs w:val="23"/>
        </w:rPr>
        <w:t xml:space="preserve"> ('99900000','RUA TESTE 0','Rio de Janeiro','Rio de Janeiro','Ipanema');</w:t>
      </w:r>
    </w:p>
    <w:p w:rsidR="00214D15" w:rsidRPr="00214D15" w:rsidRDefault="00214D15" w:rsidP="00214D15">
      <w:pPr>
        <w:spacing w:after="0"/>
        <w:rPr>
          <w:rFonts w:ascii="Arial" w:hAnsi="Arial" w:cs="Arial"/>
          <w:i/>
          <w:sz w:val="20"/>
          <w:szCs w:val="20"/>
        </w:rPr>
      </w:pPr>
    </w:p>
    <w:p w:rsidR="00214D15" w:rsidRDefault="00214D15" w:rsidP="00214D15">
      <w:pPr>
        <w:spacing w:after="0"/>
        <w:rPr>
          <w:rFonts w:ascii="Arial" w:hAnsi="Arial" w:cs="Arial"/>
          <w:i/>
          <w:sz w:val="20"/>
          <w:szCs w:val="20"/>
        </w:rPr>
      </w:pPr>
      <w:r w:rsidRPr="00214D15">
        <w:rPr>
          <w:rFonts w:ascii="Arial" w:hAnsi="Arial" w:cs="Arial"/>
          <w:i/>
          <w:sz w:val="20"/>
          <w:szCs w:val="20"/>
        </w:rPr>
        <w:t>Após ter o projeto publicado e apontando para o bando de dados correto, podemos iniciar a utilizar a aplicação, ou se preferir, pode utilizar a aplicação online disponível. (</w:t>
      </w:r>
      <w:proofErr w:type="spellStart"/>
      <w:r w:rsidRPr="00214D15">
        <w:rPr>
          <w:rFonts w:ascii="Arial" w:hAnsi="Arial" w:cs="Arial"/>
          <w:i/>
          <w:sz w:val="20"/>
          <w:szCs w:val="20"/>
        </w:rPr>
        <w:t>Obs</w:t>
      </w:r>
      <w:proofErr w:type="spellEnd"/>
      <w:r w:rsidRPr="00214D15">
        <w:rPr>
          <w:rFonts w:ascii="Arial" w:hAnsi="Arial" w:cs="Arial"/>
          <w:i/>
          <w:sz w:val="20"/>
          <w:szCs w:val="20"/>
        </w:rPr>
        <w:t>: Verifique se o firewall não está bloqueando a mesma)</w:t>
      </w:r>
    </w:p>
    <w:p w:rsidR="00214D15" w:rsidRDefault="00214D15" w:rsidP="00214D15">
      <w:pPr>
        <w:spacing w:after="0"/>
        <w:rPr>
          <w:rFonts w:ascii="Arial" w:hAnsi="Arial" w:cs="Arial"/>
          <w:i/>
          <w:sz w:val="20"/>
          <w:szCs w:val="20"/>
        </w:rPr>
      </w:pPr>
    </w:p>
    <w:p w:rsidR="00214D15" w:rsidRDefault="00214D15" w:rsidP="00214D15">
      <w:pPr>
        <w:spacing w:after="0"/>
        <w:rPr>
          <w:rFonts w:ascii="Arial" w:hAnsi="Arial" w:cs="Arial"/>
          <w:b/>
          <w:sz w:val="24"/>
          <w:szCs w:val="24"/>
        </w:rPr>
      </w:pPr>
      <w:r w:rsidRPr="00214D15">
        <w:rPr>
          <w:rFonts w:ascii="Arial" w:hAnsi="Arial" w:cs="Arial"/>
          <w:b/>
          <w:sz w:val="24"/>
          <w:szCs w:val="24"/>
        </w:rPr>
        <w:t xml:space="preserve">DOCUMENTANDO </w:t>
      </w:r>
      <w:proofErr w:type="gramStart"/>
      <w:r w:rsidRPr="00214D15">
        <w:rPr>
          <w:rFonts w:ascii="Arial" w:hAnsi="Arial" w:cs="Arial"/>
          <w:b/>
          <w:sz w:val="24"/>
          <w:szCs w:val="24"/>
        </w:rPr>
        <w:t>OS CENÁRIOS DESENVOLVIDO</w:t>
      </w:r>
      <w:proofErr w:type="gramEnd"/>
      <w:r w:rsidRPr="00214D15">
        <w:rPr>
          <w:rFonts w:ascii="Arial" w:hAnsi="Arial" w:cs="Arial"/>
          <w:b/>
          <w:sz w:val="24"/>
          <w:szCs w:val="24"/>
        </w:rPr>
        <w:t>:</w:t>
      </w:r>
    </w:p>
    <w:p w:rsidR="00433A57" w:rsidRDefault="00214D15" w:rsidP="00214D15">
      <w:pPr>
        <w:spacing w:after="0"/>
        <w:rPr>
          <w:rFonts w:ascii="Arial" w:hAnsi="Arial" w:cs="Arial"/>
          <w:sz w:val="20"/>
          <w:szCs w:val="20"/>
        </w:rPr>
      </w:pPr>
      <w:r w:rsidRPr="00214D15">
        <w:rPr>
          <w:rFonts w:ascii="Arial" w:hAnsi="Arial" w:cs="Arial"/>
          <w:sz w:val="20"/>
          <w:szCs w:val="20"/>
        </w:rPr>
        <w:t>Os cenários apresentados estão utilizando a aplicação disponível na web</w:t>
      </w:r>
      <w:r>
        <w:rPr>
          <w:rFonts w:ascii="Arial" w:hAnsi="Arial" w:cs="Arial"/>
          <w:sz w:val="20"/>
          <w:szCs w:val="20"/>
        </w:rPr>
        <w:t>. P</w:t>
      </w:r>
      <w:r w:rsidR="00433A57">
        <w:rPr>
          <w:rFonts w:ascii="Arial" w:hAnsi="Arial" w:cs="Arial"/>
          <w:sz w:val="20"/>
          <w:szCs w:val="20"/>
        </w:rPr>
        <w:t xml:space="preserve">ara </w:t>
      </w:r>
      <w:r w:rsidR="00B83534">
        <w:rPr>
          <w:rFonts w:ascii="Arial" w:hAnsi="Arial" w:cs="Arial"/>
          <w:sz w:val="20"/>
          <w:szCs w:val="20"/>
        </w:rPr>
        <w:t>realizar os</w:t>
      </w:r>
      <w:r w:rsidR="00433A57">
        <w:rPr>
          <w:rFonts w:ascii="Arial" w:hAnsi="Arial" w:cs="Arial"/>
          <w:sz w:val="20"/>
          <w:szCs w:val="20"/>
        </w:rPr>
        <w:t xml:space="preserve"> teste</w:t>
      </w:r>
      <w:r w:rsidR="00B83534">
        <w:rPr>
          <w:rFonts w:ascii="Arial" w:hAnsi="Arial" w:cs="Arial"/>
          <w:sz w:val="20"/>
          <w:szCs w:val="20"/>
        </w:rPr>
        <w:t>s</w:t>
      </w:r>
      <w:r w:rsidR="00433A57">
        <w:rPr>
          <w:rFonts w:ascii="Arial" w:hAnsi="Arial" w:cs="Arial"/>
          <w:sz w:val="20"/>
          <w:szCs w:val="20"/>
        </w:rPr>
        <w:t xml:space="preserve"> foi utilizado um </w:t>
      </w:r>
      <w:proofErr w:type="spellStart"/>
      <w:r w:rsidR="00433A57">
        <w:rPr>
          <w:rFonts w:ascii="Arial" w:hAnsi="Arial" w:cs="Arial"/>
          <w:sz w:val="20"/>
          <w:szCs w:val="20"/>
        </w:rPr>
        <w:t>app</w:t>
      </w:r>
      <w:proofErr w:type="spellEnd"/>
      <w:r w:rsidR="00433A57">
        <w:rPr>
          <w:rFonts w:ascii="Arial" w:hAnsi="Arial" w:cs="Arial"/>
          <w:sz w:val="20"/>
          <w:szCs w:val="20"/>
        </w:rPr>
        <w:t xml:space="preserve"> do </w:t>
      </w:r>
      <w:proofErr w:type="spellStart"/>
      <w:r w:rsidR="00433A57">
        <w:rPr>
          <w:rFonts w:ascii="Arial" w:hAnsi="Arial" w:cs="Arial"/>
          <w:sz w:val="20"/>
          <w:szCs w:val="20"/>
        </w:rPr>
        <w:t>Chrome</w:t>
      </w:r>
      <w:proofErr w:type="spellEnd"/>
      <w:r w:rsidR="00433A57">
        <w:rPr>
          <w:rFonts w:ascii="Arial" w:hAnsi="Arial" w:cs="Arial"/>
          <w:sz w:val="20"/>
          <w:szCs w:val="20"/>
        </w:rPr>
        <w:t xml:space="preserve"> chamado </w:t>
      </w:r>
      <w:proofErr w:type="spellStart"/>
      <w:r w:rsidR="00433A57">
        <w:rPr>
          <w:rFonts w:ascii="Arial" w:hAnsi="Arial" w:cs="Arial"/>
          <w:sz w:val="20"/>
          <w:szCs w:val="20"/>
        </w:rPr>
        <w:t>Advanced</w:t>
      </w:r>
      <w:proofErr w:type="spellEnd"/>
      <w:r w:rsidR="00433A5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33A57">
        <w:rPr>
          <w:rFonts w:ascii="Arial" w:hAnsi="Arial" w:cs="Arial"/>
          <w:sz w:val="20"/>
          <w:szCs w:val="20"/>
        </w:rPr>
        <w:t>Rest</w:t>
      </w:r>
      <w:proofErr w:type="spellEnd"/>
      <w:r w:rsidR="00433A5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33A57">
        <w:rPr>
          <w:rFonts w:ascii="Arial" w:hAnsi="Arial" w:cs="Arial"/>
          <w:sz w:val="20"/>
          <w:szCs w:val="20"/>
        </w:rPr>
        <w:t>Client</w:t>
      </w:r>
      <w:proofErr w:type="spellEnd"/>
      <w:r w:rsidR="00433A57">
        <w:rPr>
          <w:rFonts w:ascii="Arial" w:hAnsi="Arial" w:cs="Arial"/>
          <w:sz w:val="20"/>
          <w:szCs w:val="20"/>
        </w:rPr>
        <w:t xml:space="preserve"> que permite a chamada e teste de </w:t>
      </w:r>
      <w:proofErr w:type="spellStart"/>
      <w:r w:rsidR="00433A57">
        <w:rPr>
          <w:rFonts w:ascii="Arial" w:hAnsi="Arial" w:cs="Arial"/>
          <w:sz w:val="20"/>
          <w:szCs w:val="20"/>
        </w:rPr>
        <w:t>Webservices</w:t>
      </w:r>
      <w:proofErr w:type="spellEnd"/>
      <w:r w:rsidR="00433A5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33A57">
        <w:rPr>
          <w:rFonts w:ascii="Arial" w:hAnsi="Arial" w:cs="Arial"/>
          <w:sz w:val="20"/>
          <w:szCs w:val="20"/>
        </w:rPr>
        <w:t>Rest</w:t>
      </w:r>
      <w:proofErr w:type="spellEnd"/>
      <w:r w:rsidR="00433A57">
        <w:rPr>
          <w:rFonts w:ascii="Arial" w:hAnsi="Arial" w:cs="Arial"/>
          <w:sz w:val="20"/>
          <w:szCs w:val="20"/>
        </w:rPr>
        <w:t>:</w:t>
      </w:r>
    </w:p>
    <w:p w:rsidR="00433A57" w:rsidRDefault="00433A57" w:rsidP="00214D15">
      <w:pPr>
        <w:spacing w:after="0"/>
        <w:rPr>
          <w:rFonts w:ascii="Arial" w:hAnsi="Arial" w:cs="Arial"/>
          <w:sz w:val="20"/>
          <w:szCs w:val="20"/>
        </w:rPr>
      </w:pPr>
    </w:p>
    <w:p w:rsidR="00B83534" w:rsidRDefault="00B83534" w:rsidP="00214D1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erros </w:t>
      </w:r>
      <w:proofErr w:type="gramStart"/>
      <w:r>
        <w:rPr>
          <w:rFonts w:ascii="Arial" w:hAnsi="Arial" w:cs="Arial"/>
          <w:sz w:val="20"/>
          <w:szCs w:val="20"/>
        </w:rPr>
        <w:t>encontrados ou não previsto</w:t>
      </w:r>
      <w:proofErr w:type="gramEnd"/>
      <w:r>
        <w:rPr>
          <w:rFonts w:ascii="Arial" w:hAnsi="Arial" w:cs="Arial"/>
          <w:sz w:val="20"/>
          <w:szCs w:val="20"/>
        </w:rPr>
        <w:t xml:space="preserve">, o sistema gera um </w:t>
      </w:r>
      <w:proofErr w:type="spellStart"/>
      <w:r>
        <w:rPr>
          <w:rFonts w:ascii="Arial" w:hAnsi="Arial" w:cs="Arial"/>
          <w:sz w:val="20"/>
          <w:szCs w:val="20"/>
        </w:rPr>
        <w:t>json</w:t>
      </w:r>
      <w:proofErr w:type="spellEnd"/>
      <w:r>
        <w:rPr>
          <w:rFonts w:ascii="Arial" w:hAnsi="Arial" w:cs="Arial"/>
          <w:sz w:val="20"/>
          <w:szCs w:val="20"/>
        </w:rPr>
        <w:t xml:space="preserve"> padrão de erro:</w:t>
      </w:r>
    </w:p>
    <w:p w:rsidR="00B83534" w:rsidRPr="00B83534" w:rsidRDefault="00B83534" w:rsidP="00B8353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B8353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B83534" w:rsidRPr="00B83534" w:rsidRDefault="00B83534" w:rsidP="00B83534">
      <w:pPr>
        <w:spacing w:after="68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r w:rsidRPr="00B83534">
        <w:rPr>
          <w:rFonts w:ascii="Courier New" w:eastAsia="Times New Roman" w:hAnsi="Courier New" w:cs="Courier New"/>
          <w:color w:val="CE7B00"/>
          <w:sz w:val="18"/>
          <w:lang w:eastAsia="pt-BR"/>
        </w:rPr>
        <w:t>sucess</w:t>
      </w:r>
      <w:proofErr w:type="spellEnd"/>
      <w:proofErr w:type="gramEnd"/>
      <w:r w:rsidRPr="00B8353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B83534">
        <w:rPr>
          <w:rFonts w:ascii="Courier New" w:eastAsia="Times New Roman" w:hAnsi="Courier New" w:cs="Courier New"/>
          <w:color w:val="000000"/>
          <w:sz w:val="18"/>
          <w:lang w:eastAsia="pt-BR"/>
        </w:rPr>
        <w:t> </w:t>
      </w:r>
      <w:proofErr w:type="spellStart"/>
      <w:r w:rsidRPr="00B83534">
        <w:rPr>
          <w:rFonts w:ascii="Courier New" w:eastAsia="Times New Roman" w:hAnsi="Courier New" w:cs="Courier New"/>
          <w:color w:val="770088"/>
          <w:sz w:val="18"/>
          <w:lang w:eastAsia="pt-BR"/>
        </w:rPr>
        <w:t>false</w:t>
      </w:r>
      <w:proofErr w:type="spellEnd"/>
      <w:r>
        <w:rPr>
          <w:rFonts w:ascii="Courier New" w:eastAsia="Times New Roman" w:hAnsi="Courier New" w:cs="Courier New"/>
          <w:color w:val="770088"/>
          <w:sz w:val="18"/>
          <w:lang w:eastAsia="pt-BR"/>
        </w:rPr>
        <w:t xml:space="preserve"> /*</w:t>
      </w:r>
      <w:r w:rsidR="00390D24">
        <w:rPr>
          <w:rFonts w:ascii="Courier New" w:eastAsia="Times New Roman" w:hAnsi="Courier New" w:cs="Courier New"/>
          <w:color w:val="770088"/>
          <w:sz w:val="18"/>
          <w:lang w:eastAsia="pt-BR"/>
        </w:rPr>
        <w:t xml:space="preserve">AO </w:t>
      </w:r>
      <w:r>
        <w:rPr>
          <w:rFonts w:ascii="Courier New" w:eastAsia="Times New Roman" w:hAnsi="Courier New" w:cs="Courier New"/>
          <w:color w:val="770088"/>
          <w:sz w:val="18"/>
          <w:lang w:eastAsia="pt-BR"/>
        </w:rPr>
        <w:t>OCORRER UM RESULTADO NÃO ESPERA, RETORNA FALSE*/</w:t>
      </w:r>
    </w:p>
    <w:p w:rsidR="00B83534" w:rsidRPr="00B83534" w:rsidRDefault="00B83534" w:rsidP="00B83534">
      <w:pPr>
        <w:spacing w:after="68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B83534">
        <w:rPr>
          <w:rFonts w:ascii="Courier New" w:eastAsia="Times New Roman" w:hAnsi="Courier New" w:cs="Courier New"/>
          <w:color w:val="CE7B00"/>
          <w:sz w:val="18"/>
          <w:lang w:eastAsia="pt-BR"/>
        </w:rPr>
        <w:t>status</w:t>
      </w:r>
      <w:proofErr w:type="gramEnd"/>
      <w:r w:rsidRPr="00B8353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B83534">
        <w:rPr>
          <w:rFonts w:ascii="Courier New" w:eastAsia="Times New Roman" w:hAnsi="Courier New" w:cs="Courier New"/>
          <w:color w:val="000000"/>
          <w:sz w:val="18"/>
          <w:lang w:eastAsia="pt-BR"/>
        </w:rPr>
        <w:t> </w:t>
      </w:r>
      <w:r w:rsidRPr="00B83534">
        <w:rPr>
          <w:rFonts w:ascii="Courier New" w:eastAsia="Times New Roman" w:hAnsi="Courier New" w:cs="Courier New"/>
          <w:color w:val="0000FF"/>
          <w:sz w:val="18"/>
          <w:lang w:eastAsia="pt-BR"/>
        </w:rPr>
        <w:t>400</w:t>
      </w:r>
      <w:r>
        <w:rPr>
          <w:rFonts w:ascii="Courier New" w:eastAsia="Times New Roman" w:hAnsi="Courier New" w:cs="Courier New"/>
          <w:color w:val="0000FF"/>
          <w:sz w:val="18"/>
          <w:lang w:eastAsia="pt-BR"/>
        </w:rPr>
        <w:t xml:space="preserve">   </w:t>
      </w:r>
      <w:r>
        <w:rPr>
          <w:rFonts w:ascii="Courier New" w:eastAsia="Times New Roman" w:hAnsi="Courier New" w:cs="Courier New"/>
          <w:color w:val="770088"/>
          <w:sz w:val="18"/>
          <w:lang w:eastAsia="pt-BR"/>
        </w:rPr>
        <w:t xml:space="preserve">/*RETORNADO O </w:t>
      </w:r>
      <w:r w:rsidR="00390D24">
        <w:rPr>
          <w:rFonts w:ascii="Courier New" w:eastAsia="Times New Roman" w:hAnsi="Courier New" w:cs="Courier New"/>
          <w:color w:val="770088"/>
          <w:sz w:val="18"/>
          <w:lang w:eastAsia="pt-BR"/>
        </w:rPr>
        <w:t>HTTP STATUS QUE AJUDA A IDENTIFICAR O PROBLEMA</w:t>
      </w:r>
      <w:r>
        <w:rPr>
          <w:rFonts w:ascii="Courier New" w:eastAsia="Times New Roman" w:hAnsi="Courier New" w:cs="Courier New"/>
          <w:color w:val="770088"/>
          <w:sz w:val="18"/>
          <w:lang w:eastAsia="pt-BR"/>
        </w:rPr>
        <w:t>*/</w:t>
      </w:r>
      <w:r>
        <w:rPr>
          <w:rFonts w:ascii="Courier New" w:eastAsia="Times New Roman" w:hAnsi="Courier New" w:cs="Courier New"/>
          <w:color w:val="0000FF"/>
          <w:sz w:val="18"/>
          <w:lang w:eastAsia="pt-BR"/>
        </w:rPr>
        <w:t xml:space="preserve"> </w:t>
      </w:r>
    </w:p>
    <w:p w:rsidR="00B83534" w:rsidRPr="00B83534" w:rsidRDefault="00B83534" w:rsidP="00B83534">
      <w:pPr>
        <w:spacing w:after="68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proofErr w:type="gramStart"/>
      <w:r w:rsidRPr="00B83534">
        <w:rPr>
          <w:rFonts w:ascii="Courier New" w:eastAsia="Times New Roman" w:hAnsi="Courier New" w:cs="Courier New"/>
          <w:color w:val="CE7B00"/>
          <w:sz w:val="18"/>
          <w:lang w:eastAsia="pt-BR"/>
        </w:rPr>
        <w:t>codigoErro</w:t>
      </w:r>
      <w:proofErr w:type="spellEnd"/>
      <w:proofErr w:type="gramEnd"/>
      <w:r w:rsidRPr="00B8353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B83534">
        <w:rPr>
          <w:rFonts w:ascii="Courier New" w:eastAsia="Times New Roman" w:hAnsi="Courier New" w:cs="Courier New"/>
          <w:color w:val="0000FF"/>
          <w:sz w:val="18"/>
          <w:lang w:eastAsia="pt-BR"/>
        </w:rPr>
        <w:t>1</w:t>
      </w:r>
      <w:r w:rsidR="00390D24">
        <w:rPr>
          <w:rFonts w:ascii="Courier New" w:eastAsia="Times New Roman" w:hAnsi="Courier New" w:cs="Courier New"/>
          <w:color w:val="0000FF"/>
          <w:sz w:val="18"/>
          <w:lang w:eastAsia="pt-BR"/>
        </w:rPr>
        <w:t xml:space="preserve"> </w:t>
      </w:r>
      <w:r w:rsidR="00390D24">
        <w:rPr>
          <w:rFonts w:ascii="Courier New" w:eastAsia="Times New Roman" w:hAnsi="Courier New" w:cs="Courier New"/>
          <w:color w:val="770088"/>
          <w:sz w:val="18"/>
          <w:lang w:eastAsia="pt-BR"/>
        </w:rPr>
        <w:t>/* CODIGO DE ERRO DA APLICAÇÃO, NO NOSSO EX FOI UTILIZADO UM FAKE*/</w:t>
      </w:r>
    </w:p>
    <w:p w:rsidR="00B83534" w:rsidRPr="00B83534" w:rsidRDefault="00B83534" w:rsidP="00B83534">
      <w:pPr>
        <w:spacing w:after="68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B83534">
        <w:rPr>
          <w:rFonts w:ascii="Courier New" w:eastAsia="Times New Roman" w:hAnsi="Courier New" w:cs="Courier New"/>
          <w:color w:val="CE7B00"/>
          <w:sz w:val="18"/>
          <w:lang w:eastAsia="pt-BR"/>
        </w:rPr>
        <w:t>mensagem</w:t>
      </w:r>
      <w:proofErr w:type="gramEnd"/>
      <w:r w:rsidRPr="00B8353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B83534">
        <w:rPr>
          <w:rFonts w:ascii="Courier New" w:eastAsia="Times New Roman" w:hAnsi="Courier New" w:cs="Courier New"/>
          <w:color w:val="000000"/>
          <w:sz w:val="18"/>
          <w:lang w:eastAsia="pt-BR"/>
        </w:rPr>
        <w:t> "</w:t>
      </w:r>
      <w:r w:rsidRPr="00B83534">
        <w:rPr>
          <w:rFonts w:ascii="Courier New" w:eastAsia="Times New Roman" w:hAnsi="Courier New" w:cs="Courier New"/>
          <w:color w:val="4488AA"/>
          <w:sz w:val="18"/>
          <w:lang w:eastAsia="pt-BR"/>
        </w:rPr>
        <w:t>A RUA DEVE SER INFORMADA CORRETAMENTE</w:t>
      </w:r>
      <w:r w:rsidRPr="00B83534">
        <w:rPr>
          <w:rFonts w:ascii="Courier New" w:eastAsia="Times New Roman" w:hAnsi="Courier New" w:cs="Courier New"/>
          <w:color w:val="000000"/>
          <w:sz w:val="18"/>
          <w:lang w:eastAsia="pt-BR"/>
        </w:rPr>
        <w:t>"</w:t>
      </w:r>
      <w:r w:rsidR="00390D24">
        <w:rPr>
          <w:rFonts w:ascii="Courier New" w:eastAsia="Times New Roman" w:hAnsi="Courier New" w:cs="Courier New"/>
          <w:color w:val="000000"/>
          <w:sz w:val="18"/>
          <w:lang w:eastAsia="pt-BR"/>
        </w:rPr>
        <w:t xml:space="preserve"> </w:t>
      </w:r>
      <w:r w:rsidR="00390D24">
        <w:rPr>
          <w:rFonts w:ascii="Courier New" w:eastAsia="Times New Roman" w:hAnsi="Courier New" w:cs="Courier New"/>
          <w:color w:val="770088"/>
          <w:sz w:val="18"/>
          <w:lang w:eastAsia="pt-BR"/>
        </w:rPr>
        <w:t>/*MENSAGEM DE ERRO POSSIVELMENTE A SER APRESENTADA*/</w:t>
      </w:r>
    </w:p>
    <w:p w:rsidR="00B83534" w:rsidRPr="00B83534" w:rsidRDefault="00B83534" w:rsidP="00B83534">
      <w:pPr>
        <w:spacing w:after="68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B83534">
        <w:rPr>
          <w:rFonts w:ascii="Courier New" w:eastAsia="Times New Roman" w:hAnsi="Courier New" w:cs="Courier New"/>
          <w:color w:val="CE7B00"/>
          <w:sz w:val="18"/>
          <w:lang w:eastAsia="pt-BR"/>
        </w:rPr>
        <w:t>link</w:t>
      </w:r>
      <w:proofErr w:type="gramEnd"/>
      <w:r w:rsidRPr="00B8353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B83534">
        <w:rPr>
          <w:rFonts w:ascii="Courier New" w:eastAsia="Times New Roman" w:hAnsi="Courier New" w:cs="Courier New"/>
          <w:color w:val="000000"/>
          <w:sz w:val="18"/>
          <w:lang w:eastAsia="pt-BR"/>
        </w:rPr>
        <w:t> "</w:t>
      </w:r>
      <w:proofErr w:type="spellStart"/>
      <w:r w:rsidRPr="00B83534">
        <w:rPr>
          <w:rFonts w:ascii="Courier New" w:eastAsia="Times New Roman" w:hAnsi="Courier New" w:cs="Courier New"/>
          <w:color w:val="4488AA"/>
          <w:sz w:val="18"/>
          <w:lang w:eastAsia="pt-BR"/>
        </w:rPr>
        <w:t>javaDeveloper</w:t>
      </w:r>
      <w:proofErr w:type="spellEnd"/>
      <w:r w:rsidRPr="00B83534">
        <w:rPr>
          <w:rFonts w:ascii="Courier New" w:eastAsia="Times New Roman" w:hAnsi="Courier New" w:cs="Courier New"/>
          <w:color w:val="4488AA"/>
          <w:sz w:val="18"/>
          <w:lang w:eastAsia="pt-BR"/>
        </w:rPr>
        <w:t>/</w:t>
      </w:r>
      <w:proofErr w:type="spellStart"/>
      <w:r w:rsidRPr="00B83534">
        <w:rPr>
          <w:rFonts w:ascii="Courier New" w:eastAsia="Times New Roman" w:hAnsi="Courier New" w:cs="Courier New"/>
          <w:color w:val="4488AA"/>
          <w:sz w:val="18"/>
          <w:lang w:eastAsia="pt-BR"/>
        </w:rPr>
        <w:t>endereco</w:t>
      </w:r>
      <w:proofErr w:type="spellEnd"/>
      <w:r w:rsidRPr="00B83534">
        <w:rPr>
          <w:rFonts w:ascii="Courier New" w:eastAsia="Times New Roman" w:hAnsi="Courier New" w:cs="Courier New"/>
          <w:color w:val="4488AA"/>
          <w:sz w:val="18"/>
          <w:lang w:eastAsia="pt-BR"/>
        </w:rPr>
        <w:t>/</w:t>
      </w:r>
      <w:proofErr w:type="spellStart"/>
      <w:r w:rsidRPr="00B83534">
        <w:rPr>
          <w:rFonts w:ascii="Courier New" w:eastAsia="Times New Roman" w:hAnsi="Courier New" w:cs="Courier New"/>
          <w:color w:val="4488AA"/>
          <w:sz w:val="18"/>
          <w:lang w:eastAsia="pt-BR"/>
        </w:rPr>
        <w:t>method</w:t>
      </w:r>
      <w:proofErr w:type="spellEnd"/>
      <w:r w:rsidRPr="00B83534">
        <w:rPr>
          <w:rFonts w:ascii="Courier New" w:eastAsia="Times New Roman" w:hAnsi="Courier New" w:cs="Courier New"/>
          <w:color w:val="4488AA"/>
          <w:sz w:val="18"/>
          <w:lang w:eastAsia="pt-BR"/>
        </w:rPr>
        <w:t>/</w:t>
      </w:r>
      <w:r w:rsidRPr="00B83534">
        <w:rPr>
          <w:rFonts w:ascii="Courier New" w:eastAsia="Times New Roman" w:hAnsi="Courier New" w:cs="Courier New"/>
          <w:color w:val="000000"/>
          <w:sz w:val="18"/>
          <w:lang w:eastAsia="pt-BR"/>
        </w:rPr>
        <w:t>"</w:t>
      </w:r>
      <w:r w:rsidR="00390D24">
        <w:rPr>
          <w:rFonts w:ascii="Courier New" w:eastAsia="Times New Roman" w:hAnsi="Courier New" w:cs="Courier New"/>
          <w:color w:val="000000"/>
          <w:sz w:val="18"/>
          <w:lang w:eastAsia="pt-BR"/>
        </w:rPr>
        <w:t xml:space="preserve"> </w:t>
      </w:r>
      <w:r w:rsidR="00390D24">
        <w:rPr>
          <w:rFonts w:ascii="Courier New" w:eastAsia="Times New Roman" w:hAnsi="Courier New" w:cs="Courier New"/>
          <w:color w:val="770088"/>
          <w:sz w:val="18"/>
          <w:lang w:eastAsia="pt-BR"/>
        </w:rPr>
        <w:t xml:space="preserve">/*Poderia ser um link de ajuda ou referente ao </w:t>
      </w:r>
      <w:proofErr w:type="spellStart"/>
      <w:r w:rsidR="00390D24">
        <w:rPr>
          <w:rFonts w:ascii="Courier New" w:eastAsia="Times New Roman" w:hAnsi="Courier New" w:cs="Courier New"/>
          <w:color w:val="770088"/>
          <w:sz w:val="18"/>
          <w:lang w:eastAsia="pt-BR"/>
        </w:rPr>
        <w:t>metodo</w:t>
      </w:r>
      <w:proofErr w:type="spellEnd"/>
      <w:r w:rsidR="00390D24">
        <w:rPr>
          <w:rFonts w:ascii="Courier New" w:eastAsia="Times New Roman" w:hAnsi="Courier New" w:cs="Courier New"/>
          <w:color w:val="770088"/>
          <w:sz w:val="18"/>
          <w:lang w:eastAsia="pt-BR"/>
        </w:rPr>
        <w:t xml:space="preserve"> chamado*/</w:t>
      </w:r>
    </w:p>
    <w:p w:rsidR="00B83534" w:rsidRPr="00B83534" w:rsidRDefault="00B83534" w:rsidP="00B83534">
      <w:pPr>
        <w:spacing w:after="68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proofErr w:type="gramStart"/>
      <w:r w:rsidRPr="00B83534">
        <w:rPr>
          <w:rFonts w:ascii="Courier New" w:eastAsia="Times New Roman" w:hAnsi="Courier New" w:cs="Courier New"/>
          <w:color w:val="CE7B00"/>
          <w:sz w:val="18"/>
          <w:lang w:eastAsia="pt-BR"/>
        </w:rPr>
        <w:t>mensagemDesenvolvedor</w:t>
      </w:r>
      <w:proofErr w:type="spellEnd"/>
      <w:proofErr w:type="gramEnd"/>
      <w:r w:rsidRPr="00B8353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B83534">
        <w:rPr>
          <w:rFonts w:ascii="Courier New" w:eastAsia="Times New Roman" w:hAnsi="Courier New" w:cs="Courier New"/>
          <w:color w:val="000000"/>
          <w:sz w:val="18"/>
          <w:lang w:eastAsia="pt-BR"/>
        </w:rPr>
        <w:t> "</w:t>
      </w:r>
      <w:r w:rsidRPr="00B83534">
        <w:rPr>
          <w:rFonts w:ascii="Courier New" w:eastAsia="Times New Roman" w:hAnsi="Courier New" w:cs="Courier New"/>
          <w:color w:val="4488AA"/>
          <w:sz w:val="18"/>
          <w:lang w:eastAsia="pt-BR"/>
        </w:rPr>
        <w:t>O atributo rua é obrigatório e deve ser informado com até 128 caracteres.</w:t>
      </w:r>
      <w:r w:rsidRPr="00B83534">
        <w:rPr>
          <w:rFonts w:ascii="Courier New" w:eastAsia="Times New Roman" w:hAnsi="Courier New" w:cs="Courier New"/>
          <w:color w:val="000000"/>
          <w:sz w:val="18"/>
          <w:lang w:eastAsia="pt-BR"/>
        </w:rPr>
        <w:t>"</w:t>
      </w:r>
      <w:r w:rsidR="00390D24">
        <w:rPr>
          <w:rFonts w:ascii="Courier New" w:eastAsia="Times New Roman" w:hAnsi="Courier New" w:cs="Courier New"/>
          <w:color w:val="000000"/>
          <w:sz w:val="18"/>
          <w:lang w:eastAsia="pt-BR"/>
        </w:rPr>
        <w:t xml:space="preserve"> </w:t>
      </w:r>
      <w:r w:rsidR="00390D24">
        <w:rPr>
          <w:rFonts w:ascii="Courier New" w:eastAsia="Times New Roman" w:hAnsi="Courier New" w:cs="Courier New"/>
          <w:color w:val="770088"/>
          <w:sz w:val="18"/>
          <w:lang w:eastAsia="pt-BR"/>
        </w:rPr>
        <w:t>/* MENSAGEM DE ERRO PARA AJUDAR O DESENVOLVEDOR A RESOLVER O PROBLEMA DA REQUISIÇÃO/</w:t>
      </w:r>
    </w:p>
    <w:p w:rsidR="00B83534" w:rsidRPr="00B83534" w:rsidRDefault="00B83534" w:rsidP="00B8353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B83534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  <w:proofErr w:type="gramEnd"/>
    </w:p>
    <w:p w:rsidR="00B83534" w:rsidRDefault="00B83534" w:rsidP="00214D15">
      <w:pPr>
        <w:spacing w:after="0"/>
        <w:rPr>
          <w:rFonts w:ascii="Arial" w:hAnsi="Arial" w:cs="Arial"/>
          <w:sz w:val="20"/>
          <w:szCs w:val="20"/>
        </w:rPr>
      </w:pPr>
    </w:p>
    <w:p w:rsidR="00214D15" w:rsidRDefault="00B33CE6" w:rsidP="00214D1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1 -</w:t>
      </w:r>
      <w:r w:rsidR="00433A57" w:rsidRPr="00B33CE6">
        <w:rPr>
          <w:rFonts w:ascii="Arial" w:hAnsi="Arial" w:cs="Arial"/>
          <w:b/>
          <w:i/>
          <w:sz w:val="20"/>
          <w:szCs w:val="20"/>
        </w:rPr>
        <w:t xml:space="preserve"> Testando alguns cenários da questão </w:t>
      </w:r>
      <w:proofErr w:type="gramStart"/>
      <w:r w:rsidR="00433A57" w:rsidRPr="00B33CE6">
        <w:rPr>
          <w:rFonts w:ascii="Arial" w:hAnsi="Arial" w:cs="Arial"/>
          <w:b/>
          <w:i/>
          <w:sz w:val="20"/>
          <w:szCs w:val="20"/>
        </w:rPr>
        <w:t>1</w:t>
      </w:r>
      <w:proofErr w:type="gramEnd"/>
      <w:r w:rsidR="00433A57">
        <w:rPr>
          <w:rFonts w:ascii="Arial" w:hAnsi="Arial" w:cs="Arial"/>
          <w:sz w:val="20"/>
          <w:szCs w:val="20"/>
        </w:rPr>
        <w:t>:</w:t>
      </w:r>
    </w:p>
    <w:p w:rsidR="00170628" w:rsidRDefault="00433A57" w:rsidP="00433A57">
      <w:pPr>
        <w:spacing w:after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 </w:t>
      </w:r>
      <w:r w:rsidRPr="00433A57">
        <w:rPr>
          <w:rFonts w:ascii="Arial" w:hAnsi="Arial" w:cs="Arial"/>
          <w:sz w:val="20"/>
          <w:szCs w:val="20"/>
        </w:rPr>
        <w:t>convenção</w:t>
      </w:r>
      <w:r>
        <w:rPr>
          <w:rFonts w:ascii="Arial" w:hAnsi="Arial" w:cs="Arial"/>
          <w:sz w:val="20"/>
          <w:szCs w:val="20"/>
        </w:rPr>
        <w:t xml:space="preserve"> as pesquisas devem ser feitas por </w:t>
      </w:r>
      <w:r w:rsidRPr="00433A57">
        <w:rPr>
          <w:rFonts w:ascii="Arial" w:hAnsi="Arial" w:cs="Arial"/>
          <w:sz w:val="20"/>
          <w:szCs w:val="20"/>
        </w:rPr>
        <w:t xml:space="preserve">um método “GET” e como o GET </w:t>
      </w:r>
      <w:r w:rsidR="00170628" w:rsidRPr="00433A57">
        <w:rPr>
          <w:rFonts w:ascii="Arial" w:hAnsi="Arial" w:cs="Arial"/>
          <w:sz w:val="20"/>
          <w:szCs w:val="20"/>
        </w:rPr>
        <w:t>não</w:t>
      </w:r>
      <w:r w:rsidRPr="00433A57">
        <w:rPr>
          <w:rFonts w:ascii="Arial" w:hAnsi="Arial" w:cs="Arial"/>
          <w:sz w:val="20"/>
          <w:szCs w:val="20"/>
        </w:rPr>
        <w:t xml:space="preserve"> aceita corpo para receber um </w:t>
      </w:r>
      <w:proofErr w:type="spellStart"/>
      <w:r w:rsidRPr="00433A57">
        <w:rPr>
          <w:rFonts w:ascii="Arial" w:hAnsi="Arial" w:cs="Arial"/>
          <w:sz w:val="20"/>
          <w:szCs w:val="20"/>
        </w:rPr>
        <w:t>json</w:t>
      </w:r>
      <w:proofErr w:type="spellEnd"/>
      <w:r w:rsidRPr="00433A57">
        <w:rPr>
          <w:rFonts w:ascii="Arial" w:hAnsi="Arial" w:cs="Arial"/>
          <w:sz w:val="20"/>
          <w:szCs w:val="20"/>
        </w:rPr>
        <w:t xml:space="preserve">, para que fosse possível passar um </w:t>
      </w:r>
      <w:proofErr w:type="spellStart"/>
      <w:r w:rsidRPr="00433A57">
        <w:rPr>
          <w:rFonts w:ascii="Arial" w:hAnsi="Arial" w:cs="Arial"/>
          <w:sz w:val="20"/>
          <w:szCs w:val="20"/>
        </w:rPr>
        <w:t>json</w:t>
      </w:r>
      <w:proofErr w:type="spellEnd"/>
      <w:r w:rsidRPr="00433A57">
        <w:rPr>
          <w:rFonts w:ascii="Arial" w:hAnsi="Arial" w:cs="Arial"/>
          <w:sz w:val="20"/>
          <w:szCs w:val="20"/>
        </w:rPr>
        <w:t>,</w:t>
      </w:r>
      <w:r w:rsidR="00170628">
        <w:rPr>
          <w:rFonts w:ascii="Arial" w:hAnsi="Arial" w:cs="Arial"/>
          <w:sz w:val="20"/>
          <w:szCs w:val="20"/>
        </w:rPr>
        <w:t xml:space="preserve"> como a questão </w:t>
      </w:r>
      <w:proofErr w:type="gramStart"/>
      <w:r w:rsidR="00170628">
        <w:rPr>
          <w:rFonts w:ascii="Arial" w:hAnsi="Arial" w:cs="Arial"/>
          <w:sz w:val="20"/>
          <w:szCs w:val="20"/>
        </w:rPr>
        <w:t>1</w:t>
      </w:r>
      <w:proofErr w:type="gramEnd"/>
      <w:r w:rsidR="00170628">
        <w:rPr>
          <w:rFonts w:ascii="Arial" w:hAnsi="Arial" w:cs="Arial"/>
          <w:sz w:val="20"/>
          <w:szCs w:val="20"/>
        </w:rPr>
        <w:t xml:space="preserve"> estipula, </w:t>
      </w:r>
      <w:r w:rsidRPr="00433A57">
        <w:rPr>
          <w:rFonts w:ascii="Arial" w:hAnsi="Arial" w:cs="Arial"/>
          <w:sz w:val="20"/>
          <w:szCs w:val="20"/>
        </w:rPr>
        <w:t xml:space="preserve">solicitei que fosse passado um parâmetro para a chamada contendo um </w:t>
      </w:r>
      <w:r w:rsidR="00170628">
        <w:rPr>
          <w:rFonts w:ascii="Arial" w:hAnsi="Arial" w:cs="Arial"/>
          <w:sz w:val="20"/>
          <w:szCs w:val="20"/>
        </w:rPr>
        <w:t xml:space="preserve">valor no formato </w:t>
      </w:r>
      <w:proofErr w:type="spellStart"/>
      <w:r w:rsidRPr="00433A57">
        <w:rPr>
          <w:rFonts w:ascii="Arial" w:hAnsi="Arial" w:cs="Arial"/>
          <w:sz w:val="20"/>
          <w:szCs w:val="20"/>
        </w:rPr>
        <w:t>json</w:t>
      </w:r>
      <w:proofErr w:type="spellEnd"/>
      <w:r w:rsidRPr="00433A57">
        <w:rPr>
          <w:rFonts w:ascii="Arial" w:hAnsi="Arial" w:cs="Arial"/>
          <w:sz w:val="20"/>
          <w:szCs w:val="20"/>
        </w:rPr>
        <w:t>,</w:t>
      </w:r>
    </w:p>
    <w:p w:rsidR="00170628" w:rsidRDefault="00170628" w:rsidP="00433A57">
      <w:pPr>
        <w:spacing w:after="0"/>
        <w:ind w:left="708"/>
        <w:rPr>
          <w:rFonts w:ascii="Arial" w:hAnsi="Arial" w:cs="Arial"/>
          <w:sz w:val="20"/>
          <w:szCs w:val="20"/>
        </w:rPr>
      </w:pPr>
    </w:p>
    <w:p w:rsidR="00433A57" w:rsidRDefault="00170628" w:rsidP="00B33CE6">
      <w:pPr>
        <w:spacing w:after="0"/>
        <w:ind w:left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Method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Pr="00633808">
        <w:rPr>
          <w:rFonts w:ascii="Arial" w:hAnsi="Arial" w:cs="Arial"/>
          <w:b/>
          <w:sz w:val="20"/>
          <w:szCs w:val="20"/>
        </w:rPr>
        <w:t>GET</w:t>
      </w:r>
      <w:r>
        <w:rPr>
          <w:rFonts w:ascii="Arial" w:hAnsi="Arial" w:cs="Arial"/>
          <w:sz w:val="20"/>
          <w:szCs w:val="20"/>
        </w:rPr>
        <w:t xml:space="preserve"> </w:t>
      </w:r>
    </w:p>
    <w:p w:rsidR="00433A57" w:rsidRDefault="00433A57" w:rsidP="00433A57">
      <w:pPr>
        <w:spacing w:after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Exemplo </w:t>
      </w: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433A57" w:rsidRDefault="00433A57" w:rsidP="00433A57">
      <w:pPr>
        <w:spacing w:after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Pr="001B7213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http://www.koresystems.com.br/javaDeveloper/rest/endereco/buscarCep/{"cep":"04158050"}</w:t>
        </w:r>
      </w:hyperlink>
    </w:p>
    <w:p w:rsidR="00170628" w:rsidRDefault="00170628" w:rsidP="00433A57">
      <w:pPr>
        <w:spacing w:after="0"/>
        <w:ind w:left="708"/>
        <w:rPr>
          <w:rFonts w:ascii="Arial" w:hAnsi="Arial" w:cs="Arial"/>
          <w:sz w:val="20"/>
          <w:szCs w:val="20"/>
        </w:rPr>
      </w:pPr>
    </w:p>
    <w:p w:rsidR="00433A57" w:rsidRDefault="00433A57" w:rsidP="00433A57">
      <w:pPr>
        <w:spacing w:after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Exemplo </w:t>
      </w:r>
      <w:proofErr w:type="spellStart"/>
      <w:r>
        <w:rPr>
          <w:rFonts w:ascii="Arial" w:hAnsi="Arial" w:cs="Arial"/>
          <w:sz w:val="20"/>
          <w:szCs w:val="20"/>
        </w:rPr>
        <w:t>Result</w:t>
      </w:r>
      <w:proofErr w:type="spellEnd"/>
      <w:r w:rsidR="001706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0628">
        <w:rPr>
          <w:rFonts w:ascii="Arial" w:hAnsi="Arial" w:cs="Arial"/>
          <w:sz w:val="20"/>
          <w:szCs w:val="20"/>
        </w:rPr>
        <w:t>Json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170628" w:rsidRPr="00170628" w:rsidRDefault="00170628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7062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170628" w:rsidRPr="00170628" w:rsidRDefault="00170628" w:rsidP="00170628">
      <w:pPr>
        <w:spacing w:after="68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70628">
        <w:rPr>
          <w:rFonts w:ascii="Courier New" w:eastAsia="Times New Roman" w:hAnsi="Courier New" w:cs="Courier New"/>
          <w:color w:val="CE7B00"/>
          <w:sz w:val="18"/>
          <w:lang w:eastAsia="pt-BR"/>
        </w:rPr>
        <w:t>sucess</w:t>
      </w:r>
      <w:r w:rsidRPr="0017062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170628">
        <w:rPr>
          <w:rFonts w:ascii="Courier New" w:eastAsia="Times New Roman" w:hAnsi="Courier New" w:cs="Courier New"/>
          <w:color w:val="000000"/>
          <w:sz w:val="18"/>
          <w:lang w:eastAsia="pt-BR"/>
        </w:rPr>
        <w:t> </w:t>
      </w:r>
      <w:r w:rsidRPr="00170628">
        <w:rPr>
          <w:rFonts w:ascii="Courier New" w:eastAsia="Times New Roman" w:hAnsi="Courier New" w:cs="Courier New"/>
          <w:color w:val="770088"/>
          <w:sz w:val="18"/>
          <w:lang w:eastAsia="pt-BR"/>
        </w:rPr>
        <w:t>true</w:t>
      </w:r>
    </w:p>
    <w:p w:rsidR="00170628" w:rsidRPr="00170628" w:rsidRDefault="00170628" w:rsidP="00170628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70628">
        <w:rPr>
          <w:rFonts w:ascii="Courier New" w:eastAsia="Times New Roman" w:hAnsi="Courier New" w:cs="Courier New"/>
          <w:color w:val="CE7B00"/>
          <w:sz w:val="18"/>
          <w:lang w:eastAsia="pt-BR"/>
        </w:rPr>
        <w:t>data</w:t>
      </w:r>
      <w:r w:rsidRPr="0017062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170628">
        <w:rPr>
          <w:rFonts w:ascii="Courier New" w:eastAsia="Times New Roman" w:hAnsi="Courier New" w:cs="Courier New"/>
          <w:color w:val="000000"/>
          <w:sz w:val="18"/>
          <w:lang w:eastAsia="pt-BR"/>
        </w:rPr>
        <w:t> </w:t>
      </w:r>
    </w:p>
    <w:p w:rsidR="00170628" w:rsidRPr="00170628" w:rsidRDefault="00170628" w:rsidP="00170628">
      <w:pPr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7062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170628" w:rsidRPr="00170628" w:rsidRDefault="00170628" w:rsidP="00170628">
      <w:pPr>
        <w:spacing w:after="68" w:line="240" w:lineRule="auto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70628">
        <w:rPr>
          <w:rFonts w:ascii="Courier New" w:eastAsia="Times New Roman" w:hAnsi="Courier New" w:cs="Courier New"/>
          <w:color w:val="CE7B00"/>
          <w:sz w:val="18"/>
          <w:lang w:eastAsia="pt-BR"/>
        </w:rPr>
        <w:t>id</w:t>
      </w:r>
      <w:r w:rsidRPr="0017062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170628">
        <w:rPr>
          <w:rFonts w:ascii="Courier New" w:eastAsia="Times New Roman" w:hAnsi="Courier New" w:cs="Courier New"/>
          <w:color w:val="000000"/>
          <w:sz w:val="18"/>
          <w:lang w:eastAsia="pt-BR"/>
        </w:rPr>
        <w:t> </w:t>
      </w:r>
      <w:r w:rsidRPr="00170628">
        <w:rPr>
          <w:rFonts w:ascii="Courier New" w:eastAsia="Times New Roman" w:hAnsi="Courier New" w:cs="Courier New"/>
          <w:color w:val="0000FF"/>
          <w:sz w:val="18"/>
          <w:lang w:eastAsia="pt-BR"/>
        </w:rPr>
        <w:t>2</w:t>
      </w:r>
    </w:p>
    <w:p w:rsidR="00170628" w:rsidRPr="00170628" w:rsidRDefault="00170628" w:rsidP="00170628">
      <w:pPr>
        <w:spacing w:after="68" w:line="240" w:lineRule="auto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70628">
        <w:rPr>
          <w:rFonts w:ascii="Courier New" w:eastAsia="Times New Roman" w:hAnsi="Courier New" w:cs="Courier New"/>
          <w:color w:val="CE7B00"/>
          <w:sz w:val="18"/>
          <w:lang w:eastAsia="pt-BR"/>
        </w:rPr>
        <w:t>cep</w:t>
      </w:r>
      <w:r w:rsidRPr="0017062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170628">
        <w:rPr>
          <w:rFonts w:ascii="Courier New" w:eastAsia="Times New Roman" w:hAnsi="Courier New" w:cs="Courier New"/>
          <w:color w:val="000000"/>
          <w:sz w:val="18"/>
          <w:lang w:eastAsia="pt-BR"/>
        </w:rPr>
        <w:t> "</w:t>
      </w:r>
      <w:r w:rsidRPr="00170628">
        <w:rPr>
          <w:rFonts w:ascii="Courier New" w:eastAsia="Times New Roman" w:hAnsi="Courier New" w:cs="Courier New"/>
          <w:color w:val="4488AA"/>
          <w:sz w:val="18"/>
          <w:lang w:eastAsia="pt-BR"/>
        </w:rPr>
        <w:t>04158050</w:t>
      </w:r>
      <w:r w:rsidRPr="00170628">
        <w:rPr>
          <w:rFonts w:ascii="Courier New" w:eastAsia="Times New Roman" w:hAnsi="Courier New" w:cs="Courier New"/>
          <w:color w:val="000000"/>
          <w:sz w:val="18"/>
          <w:lang w:eastAsia="pt-BR"/>
        </w:rPr>
        <w:t>"</w:t>
      </w:r>
    </w:p>
    <w:p w:rsidR="00170628" w:rsidRPr="00170628" w:rsidRDefault="00170628" w:rsidP="00170628">
      <w:pPr>
        <w:spacing w:after="68" w:line="240" w:lineRule="auto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70628">
        <w:rPr>
          <w:rFonts w:ascii="Courier New" w:eastAsia="Times New Roman" w:hAnsi="Courier New" w:cs="Courier New"/>
          <w:color w:val="CE7B00"/>
          <w:sz w:val="18"/>
          <w:lang w:eastAsia="pt-BR"/>
        </w:rPr>
        <w:t>rua</w:t>
      </w:r>
      <w:r w:rsidRPr="0017062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170628">
        <w:rPr>
          <w:rFonts w:ascii="Courier New" w:eastAsia="Times New Roman" w:hAnsi="Courier New" w:cs="Courier New"/>
          <w:color w:val="000000"/>
          <w:sz w:val="18"/>
          <w:lang w:eastAsia="pt-BR"/>
        </w:rPr>
        <w:t> "</w:t>
      </w:r>
      <w:r w:rsidRPr="00170628">
        <w:rPr>
          <w:rFonts w:ascii="Courier New" w:eastAsia="Times New Roman" w:hAnsi="Courier New" w:cs="Courier New"/>
          <w:color w:val="4488AA"/>
          <w:sz w:val="18"/>
          <w:lang w:eastAsia="pt-BR"/>
        </w:rPr>
        <w:t>Doutor Rosalvo de Sales32</w:t>
      </w:r>
      <w:r w:rsidRPr="00170628">
        <w:rPr>
          <w:rFonts w:ascii="Courier New" w:eastAsia="Times New Roman" w:hAnsi="Courier New" w:cs="Courier New"/>
          <w:color w:val="000000"/>
          <w:sz w:val="18"/>
          <w:lang w:eastAsia="pt-BR"/>
        </w:rPr>
        <w:t>"</w:t>
      </w:r>
    </w:p>
    <w:p w:rsidR="00170628" w:rsidRPr="00170628" w:rsidRDefault="00170628" w:rsidP="00170628">
      <w:pPr>
        <w:spacing w:after="68" w:line="240" w:lineRule="auto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70628">
        <w:rPr>
          <w:rFonts w:ascii="Courier New" w:eastAsia="Times New Roman" w:hAnsi="Courier New" w:cs="Courier New"/>
          <w:color w:val="CE7B00"/>
          <w:sz w:val="18"/>
          <w:lang w:eastAsia="pt-BR"/>
        </w:rPr>
        <w:t>bairro</w:t>
      </w:r>
      <w:r w:rsidRPr="0017062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170628">
        <w:rPr>
          <w:rFonts w:ascii="Courier New" w:eastAsia="Times New Roman" w:hAnsi="Courier New" w:cs="Courier New"/>
          <w:color w:val="000000"/>
          <w:sz w:val="18"/>
          <w:lang w:eastAsia="pt-BR"/>
        </w:rPr>
        <w:t> </w:t>
      </w:r>
      <w:r w:rsidRPr="00170628">
        <w:rPr>
          <w:rFonts w:ascii="Courier New" w:eastAsia="Times New Roman" w:hAnsi="Courier New" w:cs="Courier New"/>
          <w:color w:val="770088"/>
          <w:sz w:val="18"/>
          <w:lang w:eastAsia="pt-BR"/>
        </w:rPr>
        <w:t>null</w:t>
      </w:r>
    </w:p>
    <w:p w:rsidR="00170628" w:rsidRPr="00170628" w:rsidRDefault="00170628" w:rsidP="00170628">
      <w:pPr>
        <w:spacing w:after="68" w:line="240" w:lineRule="auto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70628">
        <w:rPr>
          <w:rFonts w:ascii="Courier New" w:eastAsia="Times New Roman" w:hAnsi="Courier New" w:cs="Courier New"/>
          <w:color w:val="CE7B00"/>
          <w:sz w:val="18"/>
          <w:lang w:eastAsia="pt-BR"/>
        </w:rPr>
        <w:t>cidade</w:t>
      </w:r>
      <w:r w:rsidRPr="0017062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170628">
        <w:rPr>
          <w:rFonts w:ascii="Courier New" w:eastAsia="Times New Roman" w:hAnsi="Courier New" w:cs="Courier New"/>
          <w:color w:val="000000"/>
          <w:sz w:val="18"/>
          <w:lang w:eastAsia="pt-BR"/>
        </w:rPr>
        <w:t> "</w:t>
      </w:r>
      <w:r w:rsidRPr="00170628">
        <w:rPr>
          <w:rFonts w:ascii="Courier New" w:eastAsia="Times New Roman" w:hAnsi="Courier New" w:cs="Courier New"/>
          <w:color w:val="4488AA"/>
          <w:sz w:val="18"/>
          <w:lang w:eastAsia="pt-BR"/>
        </w:rPr>
        <w:t>Sao Paulo</w:t>
      </w:r>
      <w:r w:rsidRPr="00170628">
        <w:rPr>
          <w:rFonts w:ascii="Courier New" w:eastAsia="Times New Roman" w:hAnsi="Courier New" w:cs="Courier New"/>
          <w:color w:val="000000"/>
          <w:sz w:val="18"/>
          <w:lang w:eastAsia="pt-BR"/>
        </w:rPr>
        <w:t>"</w:t>
      </w:r>
    </w:p>
    <w:p w:rsidR="00170628" w:rsidRPr="00170628" w:rsidRDefault="00170628" w:rsidP="00170628">
      <w:pPr>
        <w:spacing w:after="68" w:line="240" w:lineRule="auto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70628">
        <w:rPr>
          <w:rFonts w:ascii="Courier New" w:eastAsia="Times New Roman" w:hAnsi="Courier New" w:cs="Courier New"/>
          <w:color w:val="CE7B00"/>
          <w:sz w:val="18"/>
          <w:lang w:eastAsia="pt-BR"/>
        </w:rPr>
        <w:t>estado</w:t>
      </w:r>
      <w:r w:rsidRPr="0017062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170628">
        <w:rPr>
          <w:rFonts w:ascii="Courier New" w:eastAsia="Times New Roman" w:hAnsi="Courier New" w:cs="Courier New"/>
          <w:color w:val="000000"/>
          <w:sz w:val="18"/>
          <w:lang w:eastAsia="pt-BR"/>
        </w:rPr>
        <w:t> "</w:t>
      </w:r>
      <w:r w:rsidRPr="00170628">
        <w:rPr>
          <w:rFonts w:ascii="Courier New" w:eastAsia="Times New Roman" w:hAnsi="Courier New" w:cs="Courier New"/>
          <w:color w:val="4488AA"/>
          <w:sz w:val="18"/>
          <w:lang w:eastAsia="pt-BR"/>
        </w:rPr>
        <w:t>Sao Paulo</w:t>
      </w:r>
      <w:r w:rsidRPr="00170628">
        <w:rPr>
          <w:rFonts w:ascii="Courier New" w:eastAsia="Times New Roman" w:hAnsi="Courier New" w:cs="Courier New"/>
          <w:color w:val="000000"/>
          <w:sz w:val="18"/>
          <w:lang w:eastAsia="pt-BR"/>
        </w:rPr>
        <w:t>"</w:t>
      </w:r>
    </w:p>
    <w:p w:rsidR="00170628" w:rsidRPr="00170628" w:rsidRDefault="00170628" w:rsidP="00170628">
      <w:pPr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pt-BR"/>
        </w:rPr>
      </w:pPr>
      <w:r w:rsidRPr="0017062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170628" w:rsidRDefault="00170628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7062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170628" w:rsidRDefault="00170628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125685" w:rsidRDefault="00125685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90D24" w:rsidRDefault="00390D24" w:rsidP="00170628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170628" w:rsidRPr="00125685" w:rsidRDefault="00125685" w:rsidP="0017062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125685">
        <w:rPr>
          <w:rFonts w:ascii="Arial" w:hAnsi="Arial" w:cs="Arial"/>
          <w:sz w:val="18"/>
          <w:szCs w:val="18"/>
        </w:rPr>
        <w:lastRenderedPageBreak/>
        <w:t>1</w:t>
      </w:r>
      <w:r w:rsidR="00B33CE6">
        <w:rPr>
          <w:rFonts w:ascii="Arial" w:hAnsi="Arial" w:cs="Arial"/>
          <w:sz w:val="18"/>
          <w:szCs w:val="18"/>
        </w:rPr>
        <w:t>.1</w:t>
      </w:r>
      <w:r w:rsidRPr="00125685">
        <w:rPr>
          <w:rFonts w:ascii="Arial" w:hAnsi="Arial" w:cs="Arial"/>
          <w:sz w:val="18"/>
          <w:szCs w:val="18"/>
        </w:rPr>
        <w:t xml:space="preserve"> - </w:t>
      </w:r>
      <w:r w:rsidR="00170628" w:rsidRPr="00125685">
        <w:rPr>
          <w:rFonts w:ascii="Arial" w:hAnsi="Arial" w:cs="Arial"/>
          <w:sz w:val="18"/>
          <w:szCs w:val="18"/>
        </w:rPr>
        <w:t>Pesquisando um endereço correto que exista:</w:t>
      </w:r>
    </w:p>
    <w:p w:rsidR="00170628" w:rsidRPr="00125685" w:rsidRDefault="00170628" w:rsidP="00170628">
      <w:pPr>
        <w:spacing w:after="0" w:line="240" w:lineRule="auto"/>
        <w:rPr>
          <w:rFonts w:ascii="Arial" w:hAnsi="Arial" w:cs="Arial"/>
          <w:sz w:val="18"/>
          <w:szCs w:val="18"/>
        </w:rPr>
      </w:pPr>
      <w:hyperlink r:id="rId8" w:history="1">
        <w:r w:rsidRPr="00125685">
          <w:rPr>
            <w:rStyle w:val="Hyperlink"/>
            <w:rFonts w:ascii="Arial" w:hAnsi="Arial" w:cs="Arial"/>
            <w:sz w:val="18"/>
            <w:szCs w:val="18"/>
          </w:rPr>
          <w:t>http://www.koresystems.com.br/javaDeveloper/rest/endereco/buscarCep/{"cep":"04158050"}</w:t>
        </w:r>
      </w:hyperlink>
    </w:p>
    <w:p w:rsidR="00170628" w:rsidRDefault="00170628" w:rsidP="0017062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821404" cy="3252158"/>
            <wp:effectExtent l="19050" t="0" r="7896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030" cy="3256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685" w:rsidRDefault="00125685" w:rsidP="001706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5685" w:rsidRDefault="00125685" w:rsidP="001706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5685" w:rsidRPr="00125685" w:rsidRDefault="00B33CE6" w:rsidP="00170628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</w:t>
      </w:r>
      <w:r w:rsidR="00125685" w:rsidRPr="00125685">
        <w:rPr>
          <w:rFonts w:ascii="Arial" w:hAnsi="Arial" w:cs="Arial"/>
          <w:sz w:val="18"/>
          <w:szCs w:val="18"/>
        </w:rPr>
        <w:t>2 - Pesquisando um endereço que não existe:</w:t>
      </w:r>
    </w:p>
    <w:p w:rsidR="00125685" w:rsidRPr="00125685" w:rsidRDefault="00125685" w:rsidP="00170628">
      <w:pPr>
        <w:spacing w:after="0" w:line="240" w:lineRule="auto"/>
        <w:rPr>
          <w:rFonts w:ascii="Arial" w:hAnsi="Arial" w:cs="Arial"/>
          <w:sz w:val="18"/>
          <w:szCs w:val="18"/>
        </w:rPr>
      </w:pPr>
      <w:hyperlink r:id="rId10" w:history="1">
        <w:r w:rsidRPr="00125685">
          <w:rPr>
            <w:rStyle w:val="Hyperlink"/>
            <w:rFonts w:ascii="Arial" w:hAnsi="Arial" w:cs="Arial"/>
            <w:sz w:val="18"/>
            <w:szCs w:val="18"/>
          </w:rPr>
          <w:t>http://www.koresystems.com.br/javaDeveloper/rest/endereco/buscarCep/{"cep":"15478412"}</w:t>
        </w:r>
      </w:hyperlink>
    </w:p>
    <w:p w:rsidR="00125685" w:rsidRDefault="00125685" w:rsidP="0017062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459095" cy="2467154"/>
            <wp:effectExtent l="19050" t="0" r="825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897" cy="246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685" w:rsidRPr="00125685" w:rsidRDefault="00125685" w:rsidP="00170628">
      <w:pPr>
        <w:spacing w:after="0" w:line="240" w:lineRule="auto"/>
        <w:rPr>
          <w:rFonts w:ascii="Arial" w:hAnsi="Arial" w:cs="Arial"/>
          <w:color w:val="171717" w:themeColor="background1" w:themeShade="1A"/>
          <w:sz w:val="20"/>
          <w:szCs w:val="20"/>
        </w:rPr>
      </w:pPr>
      <w:r w:rsidRPr="00125685">
        <w:rPr>
          <w:rFonts w:ascii="Arial" w:hAnsi="Arial" w:cs="Arial"/>
          <w:color w:val="171717" w:themeColor="background1" w:themeShade="1A"/>
          <w:sz w:val="20"/>
          <w:szCs w:val="20"/>
        </w:rPr>
        <w:t>*Neste caso foi retornado um sucess true, pois o CEP foi pesquisado com sucesso, porem não existiu, dependendo do sistema podemos ter outra abordagem e retornar um status diferente de 200, como um NOT FOUND...</w:t>
      </w:r>
    </w:p>
    <w:p w:rsidR="00125685" w:rsidRPr="00125685" w:rsidRDefault="00125685" w:rsidP="00170628">
      <w:pPr>
        <w:spacing w:after="0" w:line="240" w:lineRule="auto"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125685" w:rsidRPr="00125685" w:rsidRDefault="00B33CE6" w:rsidP="00170628">
      <w:pPr>
        <w:spacing w:after="0" w:line="240" w:lineRule="auto"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1.</w:t>
      </w:r>
      <w:r w:rsidR="00125685" w:rsidRPr="00125685">
        <w:rPr>
          <w:rFonts w:ascii="Arial" w:hAnsi="Arial" w:cs="Arial"/>
          <w:color w:val="171717" w:themeColor="background1" w:themeShade="1A"/>
          <w:sz w:val="20"/>
          <w:szCs w:val="20"/>
        </w:rPr>
        <w:t>3 – Enviando um CEP com formato inválido:</w:t>
      </w:r>
    </w:p>
    <w:p w:rsidR="00125685" w:rsidRDefault="00125685" w:rsidP="00170628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2" w:history="1">
        <w:r w:rsidRPr="001B7213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http://www.koresystems.com.br/javaDeveloper/rest/endereco/buscarCep/{"cep":"AAAA"}</w:t>
        </w:r>
      </w:hyperlink>
    </w:p>
    <w:p w:rsidR="00125685" w:rsidRDefault="00125685" w:rsidP="0017062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588120" cy="2631057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462" cy="263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685" w:rsidRDefault="00125685" w:rsidP="0017062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0D24" w:rsidRDefault="00390D24" w:rsidP="00170628">
      <w:pPr>
        <w:spacing w:after="0" w:line="240" w:lineRule="auto"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125685" w:rsidRPr="00125685" w:rsidRDefault="00B33CE6" w:rsidP="00170628">
      <w:pPr>
        <w:spacing w:after="0" w:line="240" w:lineRule="auto"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lastRenderedPageBreak/>
        <w:t>1.</w:t>
      </w:r>
      <w:r w:rsidR="00125685" w:rsidRPr="00125685">
        <w:rPr>
          <w:rFonts w:ascii="Arial" w:hAnsi="Arial" w:cs="Arial"/>
          <w:color w:val="171717" w:themeColor="background1" w:themeShade="1A"/>
          <w:sz w:val="20"/>
          <w:szCs w:val="20"/>
        </w:rPr>
        <w:t>4 – Tentando localizar o CEP aproximado:</w:t>
      </w:r>
    </w:p>
    <w:p w:rsidR="00125685" w:rsidRDefault="00125685" w:rsidP="00170628">
      <w:pPr>
        <w:spacing w:after="0" w:line="240" w:lineRule="auto"/>
        <w:rPr>
          <w:rFonts w:ascii="Arial" w:hAnsi="Arial" w:cs="Arial"/>
          <w:color w:val="171717" w:themeColor="background1" w:themeShade="1A"/>
          <w:sz w:val="20"/>
          <w:szCs w:val="20"/>
        </w:rPr>
      </w:pPr>
      <w:r w:rsidRPr="00125685">
        <w:rPr>
          <w:rFonts w:ascii="Arial" w:hAnsi="Arial" w:cs="Arial"/>
          <w:color w:val="171717" w:themeColor="background1" w:themeShade="1A"/>
          <w:sz w:val="20"/>
          <w:szCs w:val="20"/>
        </w:rPr>
        <w:t xml:space="preserve">Foi pedido na questão que fosse adicionado zeros a direita ate que fosse encontrado o CEP, neste caso, existe no banco de dados o CEP de numero </w:t>
      </w:r>
      <w:r w:rsidR="00DC55D8">
        <w:rPr>
          <w:rFonts w:ascii="Arial" w:hAnsi="Arial" w:cs="Arial"/>
          <w:color w:val="171717" w:themeColor="background1" w:themeShade="1A"/>
          <w:sz w:val="20"/>
          <w:szCs w:val="20"/>
        </w:rPr>
        <w:t>“</w:t>
      </w:r>
      <w:r w:rsidRPr="00125685">
        <w:rPr>
          <w:rFonts w:ascii="Arial" w:hAnsi="Arial" w:cs="Arial"/>
          <w:color w:val="171717" w:themeColor="background1" w:themeShade="1A"/>
          <w:sz w:val="20"/>
          <w:szCs w:val="20"/>
        </w:rPr>
        <w:t xml:space="preserve">99900000'', portanto, tentaremos pesquisar pelo CEP 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>“99999999”</w:t>
      </w:r>
      <w:r w:rsidRPr="00125685">
        <w:rPr>
          <w:rFonts w:ascii="Arial" w:hAnsi="Arial" w:cs="Arial"/>
          <w:color w:val="171717" w:themeColor="background1" w:themeShade="1A"/>
          <w:sz w:val="20"/>
          <w:szCs w:val="20"/>
        </w:rPr>
        <w:t xml:space="preserve"> e o sistema deve retornar a informação do CEP 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>“</w:t>
      </w:r>
      <w:r w:rsidRPr="00125685">
        <w:rPr>
          <w:rFonts w:ascii="Arial" w:hAnsi="Arial" w:cs="Arial"/>
          <w:color w:val="171717" w:themeColor="background1" w:themeShade="1A"/>
          <w:sz w:val="20"/>
          <w:szCs w:val="20"/>
        </w:rPr>
        <w:t>''99900000''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>”:</w:t>
      </w:r>
    </w:p>
    <w:p w:rsidR="00125685" w:rsidRDefault="00B33CE6" w:rsidP="00170628">
      <w:pPr>
        <w:spacing w:after="0" w:line="240" w:lineRule="auto"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noProof/>
          <w:color w:val="171717" w:themeColor="background1" w:themeShade="1A"/>
          <w:sz w:val="20"/>
          <w:szCs w:val="20"/>
          <w:lang w:eastAsia="pt-BR"/>
        </w:rPr>
        <w:drawing>
          <wp:inline distT="0" distB="0" distL="0" distR="0">
            <wp:extent cx="5588120" cy="3043562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120" cy="304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CE6" w:rsidRDefault="00B33CE6" w:rsidP="00170628">
      <w:pPr>
        <w:spacing w:after="0" w:line="240" w:lineRule="auto"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B33CE6" w:rsidRDefault="00B33CE6" w:rsidP="00170628">
      <w:pPr>
        <w:spacing w:after="0" w:line="240" w:lineRule="auto"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B33CE6" w:rsidRDefault="00B33CE6" w:rsidP="00B33CE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2 - </w:t>
      </w:r>
      <w:r w:rsidRPr="00B33CE6">
        <w:rPr>
          <w:rFonts w:ascii="Arial" w:hAnsi="Arial" w:cs="Arial"/>
          <w:b/>
          <w:i/>
          <w:sz w:val="20"/>
          <w:szCs w:val="20"/>
        </w:rPr>
        <w:t xml:space="preserve">Testando alguns cenários da questão </w:t>
      </w:r>
      <w:r>
        <w:rPr>
          <w:rFonts w:ascii="Arial" w:hAnsi="Arial" w:cs="Arial"/>
          <w:b/>
          <w:i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:</w:t>
      </w:r>
    </w:p>
    <w:p w:rsidR="00B33CE6" w:rsidRDefault="00B33CE6" w:rsidP="00B33CE6">
      <w:pPr>
        <w:spacing w:after="0" w:line="240" w:lineRule="auto"/>
        <w:ind w:firstLine="708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- A questão 2 se dividia varias chamadas ao nosso Rest para efetuar os CRUD. </w:t>
      </w:r>
    </w:p>
    <w:p w:rsidR="00B33CE6" w:rsidRDefault="00B33CE6" w:rsidP="00B33CE6">
      <w:pPr>
        <w:spacing w:after="0" w:line="240" w:lineRule="auto"/>
        <w:ind w:firstLine="708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B33CE6" w:rsidRDefault="00E63FD8" w:rsidP="00B33CE6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1 - </w:t>
      </w:r>
      <w:r w:rsidR="00B33CE6">
        <w:rPr>
          <w:rFonts w:ascii="Arial" w:hAnsi="Arial" w:cs="Arial"/>
          <w:color w:val="171717" w:themeColor="background1" w:themeShade="1A"/>
          <w:sz w:val="20"/>
          <w:szCs w:val="20"/>
        </w:rPr>
        <w:t>Inserir novo Endereço:</w:t>
      </w:r>
    </w:p>
    <w:p w:rsidR="00B33CE6" w:rsidRPr="00B83534" w:rsidRDefault="00B83534" w:rsidP="00B33CE6">
      <w:pPr>
        <w:spacing w:after="0"/>
        <w:ind w:left="708"/>
        <w:rPr>
          <w:rFonts w:ascii="Arial" w:hAnsi="Arial" w:cs="Arial"/>
          <w:sz w:val="18"/>
          <w:szCs w:val="18"/>
        </w:rPr>
      </w:pPr>
      <w:r w:rsidRPr="00B83534">
        <w:rPr>
          <w:rFonts w:ascii="Arial" w:hAnsi="Arial" w:cs="Arial"/>
          <w:sz w:val="18"/>
          <w:szCs w:val="18"/>
        </w:rPr>
        <w:t xml:space="preserve">Como os endereços vão ser controlados por id, foi permitido que </w:t>
      </w:r>
      <w:r w:rsidR="00F65F30" w:rsidRPr="00B83534">
        <w:rPr>
          <w:rFonts w:ascii="Arial" w:hAnsi="Arial" w:cs="Arial"/>
          <w:sz w:val="18"/>
          <w:szCs w:val="18"/>
        </w:rPr>
        <w:t>fosse</w:t>
      </w:r>
      <w:r w:rsidRPr="00B83534">
        <w:rPr>
          <w:rFonts w:ascii="Arial" w:hAnsi="Arial" w:cs="Arial"/>
          <w:sz w:val="18"/>
          <w:szCs w:val="18"/>
        </w:rPr>
        <w:t xml:space="preserve"> cadastrado o mesmo endereço varias vezes, pensando no mundo real, varias pessoas que moram na </w:t>
      </w:r>
      <w:r w:rsidR="00F65F30" w:rsidRPr="00B83534">
        <w:rPr>
          <w:rFonts w:ascii="Arial" w:hAnsi="Arial" w:cs="Arial"/>
          <w:sz w:val="18"/>
          <w:szCs w:val="18"/>
        </w:rPr>
        <w:t>mesma casa poderia</w:t>
      </w:r>
      <w:r w:rsidR="00F65F30">
        <w:rPr>
          <w:rFonts w:ascii="Arial" w:hAnsi="Arial" w:cs="Arial"/>
          <w:sz w:val="18"/>
          <w:szCs w:val="18"/>
        </w:rPr>
        <w:t>m</w:t>
      </w:r>
      <w:r w:rsidR="00F65F30" w:rsidRPr="00B83534">
        <w:rPr>
          <w:rFonts w:ascii="Arial" w:hAnsi="Arial" w:cs="Arial"/>
          <w:sz w:val="18"/>
          <w:szCs w:val="18"/>
        </w:rPr>
        <w:t xml:space="preserve"> cadastrar</w:t>
      </w:r>
      <w:r w:rsidRPr="00B83534">
        <w:rPr>
          <w:rFonts w:ascii="Arial" w:hAnsi="Arial" w:cs="Arial"/>
          <w:sz w:val="18"/>
          <w:szCs w:val="18"/>
        </w:rPr>
        <w:t xml:space="preserve"> o mesmo endereço. Nesse caso como o </w:t>
      </w:r>
      <w:r>
        <w:rPr>
          <w:rFonts w:ascii="Arial" w:hAnsi="Arial" w:cs="Arial"/>
          <w:sz w:val="18"/>
          <w:szCs w:val="18"/>
        </w:rPr>
        <w:t>client</w:t>
      </w:r>
      <w:r w:rsidRPr="00B83534">
        <w:rPr>
          <w:rFonts w:ascii="Arial" w:hAnsi="Arial" w:cs="Arial"/>
          <w:sz w:val="18"/>
          <w:szCs w:val="18"/>
        </w:rPr>
        <w:t xml:space="preserve"> sempre é obrigado a informar o estado, cidade, cep entre outros, </w:t>
      </w:r>
      <w:r>
        <w:rPr>
          <w:rFonts w:ascii="Arial" w:hAnsi="Arial" w:cs="Arial"/>
          <w:sz w:val="18"/>
          <w:szCs w:val="18"/>
        </w:rPr>
        <w:t>No nosso exemplo f</w:t>
      </w:r>
      <w:r w:rsidRPr="00B83534">
        <w:rPr>
          <w:rFonts w:ascii="Arial" w:hAnsi="Arial" w:cs="Arial"/>
          <w:sz w:val="18"/>
          <w:szCs w:val="18"/>
        </w:rPr>
        <w:t>iz com que o cep fosse sempre atualizado com  a informação que o usuário esta fornecendo ao cadastrar seu endereço, no mundo real isso não deveria acontecer, mas sim, considerar sempre o endereço da pesquisa de cep</w:t>
      </w:r>
      <w:r>
        <w:rPr>
          <w:rFonts w:ascii="Arial" w:hAnsi="Arial" w:cs="Arial"/>
          <w:sz w:val="18"/>
          <w:szCs w:val="18"/>
        </w:rPr>
        <w:t xml:space="preserve"> e não permitir que o nome da rua, estados entre outros mudasse. Sendo assim, todo mundo que está associado a aquele cep, terá seu sua informação de rua, estado entre ouros alterado.</w:t>
      </w:r>
    </w:p>
    <w:p w:rsidR="00B83534" w:rsidRPr="00B83534" w:rsidRDefault="00B83534" w:rsidP="00B33CE6">
      <w:pPr>
        <w:spacing w:after="0"/>
        <w:ind w:left="708"/>
        <w:rPr>
          <w:rFonts w:ascii="Arial" w:hAnsi="Arial" w:cs="Arial"/>
          <w:sz w:val="20"/>
          <w:szCs w:val="20"/>
        </w:rPr>
      </w:pPr>
    </w:p>
    <w:p w:rsidR="00B33CE6" w:rsidRPr="00B83534" w:rsidRDefault="00B33CE6" w:rsidP="00B33CE6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83534">
        <w:rPr>
          <w:rFonts w:ascii="Arial" w:hAnsi="Arial" w:cs="Arial"/>
          <w:sz w:val="20"/>
          <w:szCs w:val="20"/>
        </w:rPr>
        <w:t xml:space="preserve">Method: </w:t>
      </w:r>
      <w:r w:rsidRPr="00633808">
        <w:rPr>
          <w:rFonts w:ascii="Arial" w:hAnsi="Arial" w:cs="Arial"/>
          <w:b/>
          <w:sz w:val="20"/>
          <w:szCs w:val="20"/>
        </w:rPr>
        <w:t>POST</w:t>
      </w:r>
      <w:r w:rsidRPr="00B83534">
        <w:rPr>
          <w:rFonts w:ascii="Arial" w:hAnsi="Arial" w:cs="Arial"/>
          <w:sz w:val="20"/>
          <w:szCs w:val="20"/>
        </w:rPr>
        <w:t xml:space="preserve"> </w:t>
      </w:r>
    </w:p>
    <w:p w:rsidR="00B33CE6" w:rsidRPr="00B83534" w:rsidRDefault="00B33CE6" w:rsidP="00B33CE6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83534">
        <w:rPr>
          <w:rFonts w:ascii="Arial" w:hAnsi="Arial" w:cs="Arial"/>
          <w:sz w:val="20"/>
          <w:szCs w:val="20"/>
        </w:rPr>
        <w:t>Exemplo Request:</w:t>
      </w:r>
    </w:p>
    <w:p w:rsidR="00B33CE6" w:rsidRPr="00285825" w:rsidRDefault="00B33CE6" w:rsidP="00B33CE6">
      <w:pPr>
        <w:spacing w:after="0"/>
        <w:ind w:left="708"/>
        <w:rPr>
          <w:rFonts w:ascii="Arial" w:hAnsi="Arial" w:cs="Arial"/>
          <w:sz w:val="20"/>
          <w:szCs w:val="20"/>
        </w:rPr>
      </w:pPr>
      <w:hyperlink r:id="rId15" w:history="1">
        <w:r w:rsidRPr="00285825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http://www.koresystems.com.br/javaDeveloper/rest/endereco/cadastrar</w:t>
        </w:r>
      </w:hyperlink>
    </w:p>
    <w:p w:rsidR="00B33CE6" w:rsidRPr="00285825" w:rsidRDefault="00B33CE6" w:rsidP="00B33CE6">
      <w:pPr>
        <w:spacing w:after="0"/>
        <w:ind w:left="708"/>
        <w:rPr>
          <w:rFonts w:ascii="Arial" w:hAnsi="Arial" w:cs="Arial"/>
          <w:sz w:val="20"/>
          <w:szCs w:val="20"/>
        </w:rPr>
      </w:pPr>
    </w:p>
    <w:p w:rsidR="00B33CE6" w:rsidRPr="00B33CE6" w:rsidRDefault="00B33CE6" w:rsidP="00B33CE6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33CE6">
        <w:rPr>
          <w:rFonts w:ascii="Arial" w:hAnsi="Arial" w:cs="Arial"/>
          <w:sz w:val="20"/>
          <w:szCs w:val="20"/>
        </w:rPr>
        <w:t xml:space="preserve">Exemplo de Envio </w:t>
      </w:r>
      <w:r w:rsidR="00DC55D8">
        <w:rPr>
          <w:rFonts w:ascii="Arial" w:hAnsi="Arial" w:cs="Arial"/>
          <w:sz w:val="20"/>
          <w:szCs w:val="20"/>
        </w:rPr>
        <w:t xml:space="preserve">de </w:t>
      </w:r>
      <w:r w:rsidRPr="00B33CE6">
        <w:rPr>
          <w:rFonts w:ascii="Arial" w:hAnsi="Arial" w:cs="Arial"/>
          <w:sz w:val="20"/>
          <w:szCs w:val="20"/>
        </w:rPr>
        <w:t>Json:</w:t>
      </w:r>
    </w:p>
    <w:p w:rsidR="00B33CE6" w:rsidRPr="00B33CE6" w:rsidRDefault="00B33CE6" w:rsidP="00B33CE6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33CE6">
        <w:rPr>
          <w:rFonts w:ascii="Arial" w:hAnsi="Arial" w:cs="Arial"/>
          <w:sz w:val="20"/>
          <w:szCs w:val="20"/>
        </w:rPr>
        <w:t>{</w:t>
      </w:r>
    </w:p>
    <w:p w:rsidR="00B33CE6" w:rsidRPr="00B33CE6" w:rsidRDefault="00B33CE6" w:rsidP="00B33CE6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33CE6">
        <w:rPr>
          <w:rFonts w:ascii="Arial" w:hAnsi="Arial" w:cs="Arial"/>
          <w:sz w:val="20"/>
          <w:szCs w:val="20"/>
        </w:rPr>
        <w:t xml:space="preserve">   "numero": "25",</w:t>
      </w:r>
    </w:p>
    <w:p w:rsidR="00B33CE6" w:rsidRPr="00B33CE6" w:rsidRDefault="00B33CE6" w:rsidP="00B33CE6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33CE6">
        <w:rPr>
          <w:rFonts w:ascii="Arial" w:hAnsi="Arial" w:cs="Arial"/>
          <w:sz w:val="20"/>
          <w:szCs w:val="20"/>
        </w:rPr>
        <w:t xml:space="preserve">   "complemento" : "Ap 443", </w:t>
      </w:r>
    </w:p>
    <w:p w:rsidR="00B33CE6" w:rsidRPr="00B33CE6" w:rsidRDefault="00B33CE6" w:rsidP="00B33CE6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33CE6">
        <w:rPr>
          <w:rFonts w:ascii="Arial" w:hAnsi="Arial" w:cs="Arial"/>
          <w:sz w:val="20"/>
          <w:szCs w:val="20"/>
        </w:rPr>
        <w:t xml:space="preserve"> "cepInfo": {</w:t>
      </w:r>
    </w:p>
    <w:p w:rsidR="00B33CE6" w:rsidRPr="00B33CE6" w:rsidRDefault="00B33CE6" w:rsidP="00B33CE6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33CE6">
        <w:rPr>
          <w:rFonts w:ascii="Arial" w:hAnsi="Arial" w:cs="Arial"/>
          <w:sz w:val="20"/>
          <w:szCs w:val="20"/>
        </w:rPr>
        <w:t xml:space="preserve">      "cep": "99900000", "rua": "Rua TESTE 99900",</w:t>
      </w:r>
    </w:p>
    <w:p w:rsidR="00B33CE6" w:rsidRPr="00B33CE6" w:rsidRDefault="00B33CE6" w:rsidP="00B33CE6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33CE6">
        <w:rPr>
          <w:rFonts w:ascii="Arial" w:hAnsi="Arial" w:cs="Arial"/>
          <w:sz w:val="20"/>
          <w:szCs w:val="20"/>
        </w:rPr>
        <w:t xml:space="preserve">      "bairro": "Barracuda","cidade": "Sao Paulo",</w:t>
      </w:r>
    </w:p>
    <w:p w:rsidR="00B33CE6" w:rsidRPr="00B33CE6" w:rsidRDefault="00B33CE6" w:rsidP="00B33CE6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B33CE6">
        <w:rPr>
          <w:rFonts w:ascii="Arial" w:hAnsi="Arial" w:cs="Arial"/>
          <w:sz w:val="20"/>
          <w:szCs w:val="20"/>
        </w:rPr>
        <w:t xml:space="preserve">      </w:t>
      </w:r>
      <w:r w:rsidRPr="00B33CE6">
        <w:rPr>
          <w:rFonts w:ascii="Arial" w:hAnsi="Arial" w:cs="Arial"/>
          <w:sz w:val="20"/>
          <w:szCs w:val="20"/>
          <w:lang w:val="en-US"/>
        </w:rPr>
        <w:t>"estado": "Sao Paulo"</w:t>
      </w:r>
    </w:p>
    <w:p w:rsidR="00B33CE6" w:rsidRPr="00B33CE6" w:rsidRDefault="00B33CE6" w:rsidP="00B33CE6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B33CE6">
        <w:rPr>
          <w:rFonts w:ascii="Arial" w:hAnsi="Arial" w:cs="Arial"/>
          <w:sz w:val="20"/>
          <w:szCs w:val="20"/>
          <w:lang w:val="en-US"/>
        </w:rPr>
        <w:t xml:space="preserve">   }</w:t>
      </w:r>
    </w:p>
    <w:p w:rsidR="00B33CE6" w:rsidRDefault="00B33CE6" w:rsidP="00B33CE6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B33CE6">
        <w:rPr>
          <w:rFonts w:ascii="Arial" w:hAnsi="Arial" w:cs="Arial"/>
          <w:sz w:val="20"/>
          <w:szCs w:val="20"/>
          <w:lang w:val="en-US"/>
        </w:rPr>
        <w:t>}</w:t>
      </w:r>
    </w:p>
    <w:p w:rsidR="00B33CE6" w:rsidRPr="00B33CE6" w:rsidRDefault="00B33CE6" w:rsidP="00B33CE6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</w:p>
    <w:p w:rsidR="00B33CE6" w:rsidRDefault="00B33CE6" w:rsidP="00B33CE6">
      <w:pPr>
        <w:spacing w:after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Exemplo Result Json:</w:t>
      </w:r>
    </w:p>
    <w:p w:rsidR="00B33CE6" w:rsidRPr="00B33CE6" w:rsidRDefault="00B33CE6" w:rsidP="00B33CE6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33CE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B33CE6" w:rsidRPr="00B33CE6" w:rsidRDefault="00B33CE6" w:rsidP="00B33CE6">
      <w:pPr>
        <w:spacing w:after="68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33CE6">
        <w:rPr>
          <w:rFonts w:ascii="Courier New" w:eastAsia="Times New Roman" w:hAnsi="Courier New" w:cs="Courier New"/>
          <w:color w:val="CE7B00"/>
          <w:sz w:val="18"/>
          <w:lang w:eastAsia="pt-BR"/>
        </w:rPr>
        <w:t>sucess</w:t>
      </w:r>
      <w:r w:rsidRPr="00B33CE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B33CE6">
        <w:rPr>
          <w:rFonts w:ascii="Courier New" w:eastAsia="Times New Roman" w:hAnsi="Courier New" w:cs="Courier New"/>
          <w:color w:val="000000"/>
          <w:sz w:val="18"/>
          <w:lang w:eastAsia="pt-BR"/>
        </w:rPr>
        <w:t> </w:t>
      </w:r>
      <w:r w:rsidRPr="00B33CE6">
        <w:rPr>
          <w:rFonts w:ascii="Courier New" w:eastAsia="Times New Roman" w:hAnsi="Courier New" w:cs="Courier New"/>
          <w:color w:val="770088"/>
          <w:sz w:val="18"/>
          <w:lang w:eastAsia="pt-BR"/>
        </w:rPr>
        <w:t>true</w:t>
      </w:r>
    </w:p>
    <w:p w:rsidR="00B33CE6" w:rsidRPr="00B33CE6" w:rsidRDefault="00B33CE6" w:rsidP="00B33CE6">
      <w:pPr>
        <w:spacing w:after="68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33CE6">
        <w:rPr>
          <w:rFonts w:ascii="Courier New" w:eastAsia="Times New Roman" w:hAnsi="Courier New" w:cs="Courier New"/>
          <w:color w:val="CE7B00"/>
          <w:sz w:val="18"/>
          <w:lang w:eastAsia="pt-BR"/>
        </w:rPr>
        <w:t>mensagem</w:t>
      </w:r>
      <w:r w:rsidRPr="00B33CE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B33CE6">
        <w:rPr>
          <w:rFonts w:ascii="Courier New" w:eastAsia="Times New Roman" w:hAnsi="Courier New" w:cs="Courier New"/>
          <w:color w:val="000000"/>
          <w:sz w:val="18"/>
          <w:lang w:eastAsia="pt-BR"/>
        </w:rPr>
        <w:t> "</w:t>
      </w:r>
      <w:r w:rsidRPr="00B33CE6">
        <w:rPr>
          <w:rFonts w:ascii="Courier New" w:eastAsia="Times New Roman" w:hAnsi="Courier New" w:cs="Courier New"/>
          <w:color w:val="4488AA"/>
          <w:sz w:val="18"/>
          <w:lang w:eastAsia="pt-BR"/>
        </w:rPr>
        <w:t>Endereço Cadastrado com Sucesso</w:t>
      </w:r>
      <w:r w:rsidRPr="00B33CE6">
        <w:rPr>
          <w:rFonts w:ascii="Courier New" w:eastAsia="Times New Roman" w:hAnsi="Courier New" w:cs="Courier New"/>
          <w:color w:val="000000"/>
          <w:sz w:val="18"/>
          <w:lang w:eastAsia="pt-BR"/>
        </w:rPr>
        <w:t>"</w:t>
      </w:r>
    </w:p>
    <w:p w:rsidR="00B33CE6" w:rsidRPr="00B33CE6" w:rsidRDefault="00B33CE6" w:rsidP="00B33CE6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33CE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B33CE6" w:rsidRDefault="00B33CE6" w:rsidP="00B33CE6">
      <w:pPr>
        <w:spacing w:after="0" w:line="240" w:lineRule="auto"/>
        <w:ind w:firstLine="708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390D24" w:rsidRDefault="00390D24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390D24" w:rsidRDefault="00390D24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390D24" w:rsidRDefault="00390D24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390D24" w:rsidRDefault="00390D24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390D24" w:rsidRDefault="00390D24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390D24" w:rsidRDefault="00390D24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390D24" w:rsidRDefault="00390D24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B33CE6" w:rsidRDefault="00E63FD8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lastRenderedPageBreak/>
        <w:t>2.1.1 Inserindo um endereço com sucesso:</w:t>
      </w:r>
    </w:p>
    <w:p w:rsidR="00E63FD8" w:rsidRDefault="00E63FD8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hyperlink r:id="rId16" w:history="1">
        <w:r w:rsidRPr="001B7213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http://www.koresystems.com.br/javaDeveloper/rest/endereco/cadastrar</w:t>
        </w:r>
      </w:hyperlink>
    </w:p>
    <w:p w:rsidR="00E63FD8" w:rsidRDefault="00E63FD8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Json</w:t>
      </w:r>
      <w:r w:rsidR="00DC55D8">
        <w:rPr>
          <w:rFonts w:ascii="Arial" w:hAnsi="Arial" w:cs="Arial"/>
          <w:color w:val="171717" w:themeColor="background1" w:themeShade="1A"/>
          <w:sz w:val="20"/>
          <w:szCs w:val="20"/>
        </w:rPr>
        <w:t xml:space="preserve"> Enviado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>:</w:t>
      </w:r>
    </w:p>
    <w:p w:rsidR="00E63FD8" w:rsidRDefault="00E63FD8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 w:rsidRPr="00E63FD8">
        <w:t xml:space="preserve"> 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{ "numero": "25",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"complemento" : "Ap 443",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"cepInfo": {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"cep": "99900000", "rua": "Rua TESTE 99900",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"bairro": "Barracuda","cidade": "Sao Paulo",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"estado": "Sao Paulo"}}</w:t>
      </w:r>
    </w:p>
    <w:p w:rsidR="00E63FD8" w:rsidRDefault="006B217B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noProof/>
          <w:color w:val="171717" w:themeColor="background1" w:themeShade="1A"/>
          <w:sz w:val="20"/>
          <w:szCs w:val="20"/>
          <w:lang w:eastAsia="pt-BR"/>
        </w:rPr>
        <w:drawing>
          <wp:inline distT="0" distB="0" distL="0" distR="0">
            <wp:extent cx="6106795" cy="4190365"/>
            <wp:effectExtent l="19050" t="0" r="8255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D24" w:rsidRDefault="006B217B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**OBS: Aqui poderíamos ter um status “</w:t>
      </w:r>
      <w:r w:rsidR="00B55ED9">
        <w:rPr>
          <w:rFonts w:ascii="Arial" w:hAnsi="Arial" w:cs="Arial"/>
          <w:color w:val="171717" w:themeColor="background1" w:themeShade="1A"/>
          <w:sz w:val="20"/>
          <w:szCs w:val="20"/>
        </w:rPr>
        <w:t>OK</w:t>
      </w:r>
      <w:r w:rsidRPr="006B217B"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  <w:r w:rsidR="00B55ED9">
        <w:rPr>
          <w:rFonts w:ascii="Arial" w:hAnsi="Arial" w:cs="Arial"/>
          <w:color w:val="171717" w:themeColor="background1" w:themeShade="1A"/>
          <w:sz w:val="20"/>
          <w:szCs w:val="20"/>
        </w:rPr>
        <w:t>200</w:t>
      </w:r>
      <w:r w:rsidRPr="006B217B">
        <w:rPr>
          <w:rFonts w:ascii="Arial" w:hAnsi="Arial" w:cs="Arial"/>
          <w:color w:val="171717" w:themeColor="background1" w:themeShade="1A"/>
          <w:sz w:val="20"/>
          <w:szCs w:val="20"/>
        </w:rPr>
        <w:t>” dependendo do padrão da aplicação</w:t>
      </w:r>
    </w:p>
    <w:p w:rsidR="006B217B" w:rsidRDefault="006B217B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DC55D8" w:rsidRDefault="00DC55D8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2.1.2 Tentando inserir um endereço com um CEP</w:t>
      </w:r>
      <w:proofErr w:type="gramStart"/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color w:val="171717" w:themeColor="background1" w:themeShade="1A"/>
          <w:sz w:val="20"/>
          <w:szCs w:val="20"/>
        </w:rPr>
        <w:t>não localizado</w:t>
      </w:r>
    </w:p>
    <w:p w:rsidR="00DC55D8" w:rsidRDefault="00DC55D8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hyperlink r:id="rId18" w:history="1">
        <w:r w:rsidRPr="001B7213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http://www.koresystems.com.br/javaDeveloper/rest/endereco/cadastrar</w:t>
        </w:r>
      </w:hyperlink>
    </w:p>
    <w:p w:rsidR="00DC55D8" w:rsidRDefault="00DC55D8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Json:</w:t>
      </w:r>
    </w:p>
    <w:p w:rsidR="00DC55D8" w:rsidRDefault="00DC55D8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 w:rsidRPr="00E63FD8">
        <w:t xml:space="preserve"> 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{ "numero": "25",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"complemento" : "Ap 443",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"cepInfo": {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"cep": "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>34343434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", "rua": "Rua TESTE 99900",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"bairro": "Barracuda","cidade": "Sao Paulo",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  <w:r w:rsidRPr="00E63FD8">
        <w:rPr>
          <w:rFonts w:ascii="Arial" w:hAnsi="Arial" w:cs="Arial"/>
          <w:color w:val="171717" w:themeColor="background1" w:themeShade="1A"/>
          <w:sz w:val="20"/>
          <w:szCs w:val="20"/>
        </w:rPr>
        <w:t>"estado": "Sao Paulo"}}</w:t>
      </w:r>
    </w:p>
    <w:p w:rsidR="00DC55D8" w:rsidRDefault="00DC55D8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noProof/>
          <w:color w:val="171717" w:themeColor="background1" w:themeShade="1A"/>
          <w:sz w:val="20"/>
          <w:szCs w:val="20"/>
          <w:lang w:eastAsia="pt-BR"/>
        </w:rPr>
        <w:drawing>
          <wp:inline distT="0" distB="0" distL="0" distR="0">
            <wp:extent cx="6321365" cy="3441940"/>
            <wp:effectExtent l="19050" t="0" r="323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284" cy="344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5D8" w:rsidRDefault="00DC55D8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390D24" w:rsidRDefault="00390D24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390D24" w:rsidRDefault="00390D24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390D24" w:rsidRDefault="00390D24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390D24" w:rsidRDefault="00390D24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390D24" w:rsidRDefault="00390D24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DC55D8" w:rsidRDefault="00DC55D8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2.1.3 Tentando inserir um endereço não informando algum campo obrigatório:</w:t>
      </w:r>
      <w:r w:rsidRPr="00DC55D8"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  <w:hyperlink r:id="rId20" w:history="1">
        <w:r w:rsidRPr="001B7213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http://www.koresystems.com.br/javaDeveloper/rest/endereco/cadastrar</w:t>
        </w:r>
      </w:hyperlink>
    </w:p>
    <w:p w:rsidR="00DC55D8" w:rsidRDefault="00DC55D8" w:rsidP="00DC55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Json Enviado:</w:t>
      </w:r>
    </w:p>
    <w:p w:rsidR="00DC55D8" w:rsidRDefault="00DC55D8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 w:rsidRPr="00DC55D8">
        <w:t>{"numero": "25", "complemento" : "Ap 443", "cepInfo": { "cep": "99900000", "cidade": "Sao Paulo"}}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</w:t>
      </w:r>
    </w:p>
    <w:p w:rsidR="00DC55D8" w:rsidRDefault="00DC55D8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noProof/>
          <w:color w:val="171717" w:themeColor="background1" w:themeShade="1A"/>
          <w:sz w:val="20"/>
          <w:szCs w:val="20"/>
          <w:lang w:eastAsia="pt-BR"/>
        </w:rPr>
        <w:drawing>
          <wp:inline distT="0" distB="0" distL="0" distR="0">
            <wp:extent cx="6606037" cy="4439203"/>
            <wp:effectExtent l="19050" t="0" r="4313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291" cy="443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F30" w:rsidRDefault="00F65F30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F65F30" w:rsidRDefault="00F65F30" w:rsidP="00F65F30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2 - Alterar endereço existente:</w:t>
      </w:r>
    </w:p>
    <w:p w:rsidR="00F65F30" w:rsidRPr="00F70517" w:rsidRDefault="00B47D5F" w:rsidP="00F65F30">
      <w:pPr>
        <w:spacing w:after="0"/>
        <w:ind w:left="708"/>
        <w:rPr>
          <w:rFonts w:ascii="Arial" w:hAnsi="Arial" w:cs="Arial"/>
          <w:sz w:val="18"/>
          <w:szCs w:val="18"/>
        </w:rPr>
      </w:pPr>
      <w:r w:rsidRPr="00F70517">
        <w:rPr>
          <w:rFonts w:ascii="Arial" w:hAnsi="Arial" w:cs="Arial"/>
          <w:sz w:val="18"/>
          <w:szCs w:val="18"/>
        </w:rPr>
        <w:t>Para que o endereço seja alterado, o mesmo deve existir previamente cadastrado, portanto, temos que enviar seu id para alteração.</w:t>
      </w:r>
    </w:p>
    <w:p w:rsidR="00B47D5F" w:rsidRPr="00B47D5F" w:rsidRDefault="00B47D5F" w:rsidP="00F65F30">
      <w:pPr>
        <w:spacing w:after="0"/>
        <w:ind w:left="708"/>
        <w:rPr>
          <w:rFonts w:ascii="Arial" w:hAnsi="Arial" w:cs="Arial"/>
          <w:sz w:val="20"/>
          <w:szCs w:val="20"/>
        </w:rPr>
      </w:pPr>
    </w:p>
    <w:p w:rsidR="00F65F30" w:rsidRPr="00F65F30" w:rsidRDefault="00F65F30" w:rsidP="00F65F30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F65F30">
        <w:rPr>
          <w:rFonts w:ascii="Arial" w:hAnsi="Arial" w:cs="Arial"/>
          <w:sz w:val="20"/>
          <w:szCs w:val="20"/>
          <w:lang w:val="en-US"/>
        </w:rPr>
        <w:t xml:space="preserve">Method: </w:t>
      </w:r>
      <w:r w:rsidR="00633808" w:rsidRPr="00633808">
        <w:rPr>
          <w:rFonts w:ascii="Arial" w:hAnsi="Arial" w:cs="Arial"/>
          <w:b/>
          <w:sz w:val="20"/>
          <w:szCs w:val="20"/>
          <w:lang w:val="en-US"/>
        </w:rPr>
        <w:t>PUT</w:t>
      </w:r>
      <w:r w:rsidRPr="00F65F30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65F30" w:rsidRPr="00F65F30" w:rsidRDefault="00F65F30" w:rsidP="00F65F30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F65F30">
        <w:rPr>
          <w:rFonts w:ascii="Arial" w:hAnsi="Arial" w:cs="Arial"/>
          <w:sz w:val="20"/>
          <w:szCs w:val="20"/>
          <w:lang w:val="en-US"/>
        </w:rPr>
        <w:t>Exemplo Request:</w:t>
      </w:r>
    </w:p>
    <w:p w:rsidR="00F65F30" w:rsidRDefault="00F65F30" w:rsidP="00F65F30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hyperlink r:id="rId22" w:history="1">
        <w:r w:rsidRPr="001B7213">
          <w:rPr>
            <w:rStyle w:val="Hyperlink"/>
            <w:rFonts w:ascii="Arial" w:hAnsi="Arial" w:cs="Arial"/>
            <w:sz w:val="20"/>
            <w:szCs w:val="20"/>
            <w:lang w:val="en-US"/>
          </w:rPr>
          <w:t>http://www.koresystems.com.br/javaDeveloper/rest/endereco/atualizar</w:t>
        </w:r>
      </w:hyperlink>
    </w:p>
    <w:p w:rsidR="00633808" w:rsidRPr="00285825" w:rsidRDefault="00633808" w:rsidP="00F65F30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</w:p>
    <w:p w:rsidR="00F65F30" w:rsidRPr="00B33CE6" w:rsidRDefault="00F65F30" w:rsidP="00F65F30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33CE6">
        <w:rPr>
          <w:rFonts w:ascii="Arial" w:hAnsi="Arial" w:cs="Arial"/>
          <w:sz w:val="20"/>
          <w:szCs w:val="20"/>
        </w:rPr>
        <w:t xml:space="preserve">Exemplo de Envio </w:t>
      </w:r>
      <w:r>
        <w:rPr>
          <w:rFonts w:ascii="Arial" w:hAnsi="Arial" w:cs="Arial"/>
          <w:sz w:val="20"/>
          <w:szCs w:val="20"/>
        </w:rPr>
        <w:t xml:space="preserve">de </w:t>
      </w:r>
      <w:r w:rsidRPr="00B33CE6">
        <w:rPr>
          <w:rFonts w:ascii="Arial" w:hAnsi="Arial" w:cs="Arial"/>
          <w:sz w:val="20"/>
          <w:szCs w:val="20"/>
        </w:rPr>
        <w:t>Json:</w:t>
      </w:r>
    </w:p>
    <w:p w:rsidR="00633808" w:rsidRPr="00633808" w:rsidRDefault="00633808" w:rsidP="00633808">
      <w:pPr>
        <w:spacing w:after="0"/>
        <w:ind w:left="708"/>
        <w:rPr>
          <w:rFonts w:ascii="Arial" w:hAnsi="Arial" w:cs="Arial"/>
          <w:sz w:val="20"/>
          <w:szCs w:val="20"/>
        </w:rPr>
      </w:pPr>
      <w:r w:rsidRPr="00633808">
        <w:rPr>
          <w:rFonts w:ascii="Arial" w:hAnsi="Arial" w:cs="Arial"/>
          <w:sz w:val="20"/>
          <w:szCs w:val="20"/>
        </w:rPr>
        <w:t>{</w:t>
      </w:r>
    </w:p>
    <w:p w:rsidR="00633808" w:rsidRPr="00633808" w:rsidRDefault="00633808" w:rsidP="00633808">
      <w:pPr>
        <w:spacing w:after="0"/>
        <w:ind w:left="708"/>
        <w:rPr>
          <w:rFonts w:ascii="Arial" w:hAnsi="Arial" w:cs="Arial"/>
          <w:sz w:val="20"/>
          <w:szCs w:val="20"/>
        </w:rPr>
      </w:pPr>
      <w:r w:rsidRPr="00633808">
        <w:rPr>
          <w:rFonts w:ascii="Arial" w:hAnsi="Arial" w:cs="Arial"/>
          <w:sz w:val="20"/>
          <w:szCs w:val="20"/>
        </w:rPr>
        <w:t xml:space="preserve">   "id" : 33,</w:t>
      </w:r>
    </w:p>
    <w:p w:rsidR="00633808" w:rsidRPr="00633808" w:rsidRDefault="00633808" w:rsidP="00633808">
      <w:pPr>
        <w:spacing w:after="0"/>
        <w:ind w:left="708"/>
        <w:rPr>
          <w:rFonts w:ascii="Arial" w:hAnsi="Arial" w:cs="Arial"/>
          <w:sz w:val="20"/>
          <w:szCs w:val="20"/>
        </w:rPr>
      </w:pPr>
      <w:r w:rsidRPr="00633808">
        <w:rPr>
          <w:rFonts w:ascii="Arial" w:hAnsi="Arial" w:cs="Arial"/>
          <w:sz w:val="20"/>
          <w:szCs w:val="20"/>
        </w:rPr>
        <w:t xml:space="preserve">   "numero": "356",</w:t>
      </w:r>
    </w:p>
    <w:p w:rsidR="00633808" w:rsidRPr="00633808" w:rsidRDefault="00633808" w:rsidP="00633808">
      <w:pPr>
        <w:spacing w:after="0"/>
        <w:ind w:left="708"/>
        <w:rPr>
          <w:rFonts w:ascii="Arial" w:hAnsi="Arial" w:cs="Arial"/>
          <w:sz w:val="20"/>
          <w:szCs w:val="20"/>
        </w:rPr>
      </w:pPr>
      <w:r w:rsidRPr="00633808">
        <w:rPr>
          <w:rFonts w:ascii="Arial" w:hAnsi="Arial" w:cs="Arial"/>
          <w:sz w:val="20"/>
          <w:szCs w:val="20"/>
        </w:rPr>
        <w:t xml:space="preserve">   "complemento" : "</w:t>
      </w:r>
      <w:r>
        <w:rPr>
          <w:rFonts w:ascii="Arial" w:hAnsi="Arial" w:cs="Arial"/>
          <w:sz w:val="20"/>
          <w:szCs w:val="20"/>
        </w:rPr>
        <w:t>Prox ao Posto XYZ</w:t>
      </w:r>
      <w:r w:rsidRPr="00633808">
        <w:rPr>
          <w:rFonts w:ascii="Arial" w:hAnsi="Arial" w:cs="Arial"/>
          <w:sz w:val="20"/>
          <w:szCs w:val="20"/>
        </w:rPr>
        <w:t xml:space="preserve">", </w:t>
      </w:r>
    </w:p>
    <w:p w:rsidR="00633808" w:rsidRPr="00633808" w:rsidRDefault="00633808" w:rsidP="00633808">
      <w:pPr>
        <w:spacing w:after="0"/>
        <w:ind w:left="708"/>
        <w:rPr>
          <w:rFonts w:ascii="Arial" w:hAnsi="Arial" w:cs="Arial"/>
          <w:sz w:val="20"/>
          <w:szCs w:val="20"/>
        </w:rPr>
      </w:pPr>
      <w:r w:rsidRPr="00633808">
        <w:rPr>
          <w:rFonts w:ascii="Arial" w:hAnsi="Arial" w:cs="Arial"/>
          <w:sz w:val="20"/>
          <w:szCs w:val="20"/>
        </w:rPr>
        <w:t xml:space="preserve"> "cepInfo": {</w:t>
      </w:r>
    </w:p>
    <w:p w:rsidR="00633808" w:rsidRPr="00633808" w:rsidRDefault="00633808" w:rsidP="00633808">
      <w:pPr>
        <w:spacing w:after="0"/>
        <w:ind w:left="708"/>
        <w:rPr>
          <w:rFonts w:ascii="Arial" w:hAnsi="Arial" w:cs="Arial"/>
          <w:sz w:val="20"/>
          <w:szCs w:val="20"/>
        </w:rPr>
      </w:pPr>
      <w:r w:rsidRPr="00633808">
        <w:rPr>
          <w:rFonts w:ascii="Arial" w:hAnsi="Arial" w:cs="Arial"/>
          <w:sz w:val="20"/>
          <w:szCs w:val="20"/>
        </w:rPr>
        <w:t xml:space="preserve">      "cep": "99900000",</w:t>
      </w:r>
    </w:p>
    <w:p w:rsidR="00633808" w:rsidRPr="00633808" w:rsidRDefault="00633808" w:rsidP="00633808">
      <w:pPr>
        <w:spacing w:after="0"/>
        <w:ind w:left="708"/>
        <w:rPr>
          <w:rFonts w:ascii="Arial" w:hAnsi="Arial" w:cs="Arial"/>
          <w:sz w:val="20"/>
          <w:szCs w:val="20"/>
        </w:rPr>
      </w:pPr>
      <w:r w:rsidRPr="00633808">
        <w:rPr>
          <w:rFonts w:ascii="Arial" w:hAnsi="Arial" w:cs="Arial"/>
          <w:sz w:val="20"/>
          <w:szCs w:val="20"/>
        </w:rPr>
        <w:t xml:space="preserve">      "rua": "RUA TESTE 99900",</w:t>
      </w:r>
    </w:p>
    <w:p w:rsidR="00633808" w:rsidRPr="00633808" w:rsidRDefault="00633808" w:rsidP="00633808">
      <w:pPr>
        <w:spacing w:after="0"/>
        <w:ind w:left="708"/>
        <w:rPr>
          <w:rFonts w:ascii="Arial" w:hAnsi="Arial" w:cs="Arial"/>
          <w:sz w:val="20"/>
          <w:szCs w:val="20"/>
        </w:rPr>
      </w:pPr>
      <w:r w:rsidRPr="00633808">
        <w:rPr>
          <w:rFonts w:ascii="Arial" w:hAnsi="Arial" w:cs="Arial"/>
          <w:sz w:val="20"/>
          <w:szCs w:val="20"/>
        </w:rPr>
        <w:t xml:space="preserve">      "bairro": "Barracuda</w:t>
      </w:r>
      <w:r>
        <w:rPr>
          <w:rFonts w:ascii="Arial" w:hAnsi="Arial" w:cs="Arial"/>
          <w:sz w:val="20"/>
          <w:szCs w:val="20"/>
        </w:rPr>
        <w:t xml:space="preserve"> 2</w:t>
      </w:r>
      <w:r w:rsidRPr="00633808">
        <w:rPr>
          <w:rFonts w:ascii="Arial" w:hAnsi="Arial" w:cs="Arial"/>
          <w:sz w:val="20"/>
          <w:szCs w:val="20"/>
        </w:rPr>
        <w:t>",</w:t>
      </w:r>
    </w:p>
    <w:p w:rsidR="00633808" w:rsidRPr="00633808" w:rsidRDefault="00633808" w:rsidP="00633808">
      <w:pPr>
        <w:spacing w:after="0"/>
        <w:ind w:left="708"/>
        <w:rPr>
          <w:rFonts w:ascii="Arial" w:hAnsi="Arial" w:cs="Arial"/>
          <w:sz w:val="20"/>
          <w:szCs w:val="20"/>
        </w:rPr>
      </w:pPr>
      <w:r w:rsidRPr="00633808">
        <w:rPr>
          <w:rFonts w:ascii="Arial" w:hAnsi="Arial" w:cs="Arial"/>
          <w:sz w:val="20"/>
          <w:szCs w:val="20"/>
        </w:rPr>
        <w:t xml:space="preserve">      "cidade": "Sao Paulo",</w:t>
      </w:r>
    </w:p>
    <w:p w:rsidR="00633808" w:rsidRPr="00633808" w:rsidRDefault="00633808" w:rsidP="00633808">
      <w:pPr>
        <w:spacing w:after="0"/>
        <w:ind w:left="708"/>
        <w:rPr>
          <w:rFonts w:ascii="Arial" w:hAnsi="Arial" w:cs="Arial"/>
          <w:sz w:val="20"/>
          <w:szCs w:val="20"/>
        </w:rPr>
      </w:pPr>
      <w:r w:rsidRPr="00633808">
        <w:rPr>
          <w:rFonts w:ascii="Arial" w:hAnsi="Arial" w:cs="Arial"/>
          <w:sz w:val="20"/>
          <w:szCs w:val="20"/>
        </w:rPr>
        <w:t xml:space="preserve">      "estado": "Sao Paulo"</w:t>
      </w:r>
    </w:p>
    <w:p w:rsidR="00633808" w:rsidRPr="00633808" w:rsidRDefault="00633808" w:rsidP="00633808">
      <w:pPr>
        <w:spacing w:after="0"/>
        <w:ind w:left="708"/>
        <w:rPr>
          <w:rFonts w:ascii="Arial" w:hAnsi="Arial" w:cs="Arial"/>
          <w:sz w:val="20"/>
          <w:szCs w:val="20"/>
        </w:rPr>
      </w:pPr>
      <w:r w:rsidRPr="00633808">
        <w:rPr>
          <w:rFonts w:ascii="Arial" w:hAnsi="Arial" w:cs="Arial"/>
          <w:sz w:val="20"/>
          <w:szCs w:val="20"/>
        </w:rPr>
        <w:t xml:space="preserve">   } </w:t>
      </w:r>
    </w:p>
    <w:p w:rsidR="00F65F30" w:rsidRPr="00F65F30" w:rsidRDefault="00633808" w:rsidP="00633808">
      <w:pPr>
        <w:spacing w:after="0"/>
        <w:ind w:left="708"/>
        <w:rPr>
          <w:rFonts w:ascii="Arial" w:hAnsi="Arial" w:cs="Arial"/>
          <w:sz w:val="20"/>
          <w:szCs w:val="20"/>
        </w:rPr>
      </w:pPr>
      <w:r w:rsidRPr="00633808">
        <w:rPr>
          <w:rFonts w:ascii="Arial" w:hAnsi="Arial" w:cs="Arial"/>
          <w:sz w:val="20"/>
          <w:szCs w:val="20"/>
        </w:rPr>
        <w:t>}</w:t>
      </w:r>
    </w:p>
    <w:p w:rsidR="00F65F30" w:rsidRDefault="00F65F30" w:rsidP="00F65F30">
      <w:pPr>
        <w:spacing w:after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Exemplo Result Json:</w:t>
      </w:r>
    </w:p>
    <w:p w:rsidR="00633808" w:rsidRPr="00633808" w:rsidRDefault="00633808" w:rsidP="00633808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63380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633808" w:rsidRPr="00633808" w:rsidRDefault="00633808" w:rsidP="00633808">
      <w:pPr>
        <w:spacing w:after="68" w:line="240" w:lineRule="auto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633808">
        <w:rPr>
          <w:rFonts w:ascii="Courier New" w:eastAsia="Times New Roman" w:hAnsi="Courier New" w:cs="Courier New"/>
          <w:color w:val="CE7B00"/>
          <w:sz w:val="18"/>
          <w:lang w:eastAsia="pt-BR"/>
        </w:rPr>
        <w:t>sucess</w:t>
      </w:r>
      <w:r w:rsidRPr="0063380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633808">
        <w:rPr>
          <w:rFonts w:ascii="Courier New" w:eastAsia="Times New Roman" w:hAnsi="Courier New" w:cs="Courier New"/>
          <w:color w:val="000000"/>
          <w:sz w:val="18"/>
          <w:lang w:eastAsia="pt-BR"/>
        </w:rPr>
        <w:t> </w:t>
      </w:r>
      <w:r w:rsidRPr="00633808">
        <w:rPr>
          <w:rFonts w:ascii="Courier New" w:eastAsia="Times New Roman" w:hAnsi="Courier New" w:cs="Courier New"/>
          <w:color w:val="770088"/>
          <w:sz w:val="18"/>
          <w:lang w:eastAsia="pt-BR"/>
        </w:rPr>
        <w:t>true</w:t>
      </w:r>
    </w:p>
    <w:p w:rsidR="00633808" w:rsidRPr="00633808" w:rsidRDefault="00633808" w:rsidP="00633808">
      <w:pPr>
        <w:spacing w:after="68" w:line="240" w:lineRule="auto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633808">
        <w:rPr>
          <w:rFonts w:ascii="Courier New" w:eastAsia="Times New Roman" w:hAnsi="Courier New" w:cs="Courier New"/>
          <w:color w:val="CE7B00"/>
          <w:sz w:val="18"/>
          <w:lang w:eastAsia="pt-BR"/>
        </w:rPr>
        <w:t>mensagem</w:t>
      </w:r>
      <w:r w:rsidRPr="0063380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  <w:r w:rsidRPr="00633808">
        <w:rPr>
          <w:rFonts w:ascii="Courier New" w:eastAsia="Times New Roman" w:hAnsi="Courier New" w:cs="Courier New"/>
          <w:color w:val="000000"/>
          <w:sz w:val="18"/>
          <w:lang w:eastAsia="pt-BR"/>
        </w:rPr>
        <w:t> "</w:t>
      </w:r>
      <w:r w:rsidRPr="00633808">
        <w:rPr>
          <w:rFonts w:ascii="Courier New" w:eastAsia="Times New Roman" w:hAnsi="Courier New" w:cs="Courier New"/>
          <w:color w:val="4488AA"/>
          <w:sz w:val="18"/>
          <w:lang w:eastAsia="pt-BR"/>
        </w:rPr>
        <w:t>Endereço Alterado com Sucesso</w:t>
      </w:r>
      <w:r w:rsidRPr="00633808">
        <w:rPr>
          <w:rFonts w:ascii="Courier New" w:eastAsia="Times New Roman" w:hAnsi="Courier New" w:cs="Courier New"/>
          <w:color w:val="000000"/>
          <w:sz w:val="18"/>
          <w:lang w:eastAsia="pt-BR"/>
        </w:rPr>
        <w:t>"</w:t>
      </w:r>
    </w:p>
    <w:p w:rsidR="00633808" w:rsidRPr="00633808" w:rsidRDefault="00633808" w:rsidP="00633808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63380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F65F30" w:rsidRDefault="00F65F30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B47D5F" w:rsidRDefault="00B47D5F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B47D5F" w:rsidRDefault="00B47D5F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B47D5F" w:rsidRDefault="00B47D5F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B47D5F" w:rsidRDefault="00B47D5F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B47D5F" w:rsidRDefault="00B47D5F" w:rsidP="00E63FD8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2.2.1 Alterando um endereço com sucesso</w:t>
      </w:r>
      <w:r w:rsidR="00427ECD">
        <w:rPr>
          <w:rFonts w:ascii="Arial" w:hAnsi="Arial" w:cs="Arial"/>
          <w:color w:val="171717" w:themeColor="background1" w:themeShade="1A"/>
          <w:sz w:val="20"/>
          <w:szCs w:val="20"/>
        </w:rPr>
        <w:t>:</w:t>
      </w:r>
    </w:p>
    <w:p w:rsidR="00427ECD" w:rsidRDefault="00427ECD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hyperlink r:id="rId23" w:history="1">
        <w:r w:rsidRPr="001B7213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http://www.koresystems.com.br/javaDeveloper/rest/endereco/cadastrar</w:t>
        </w:r>
      </w:hyperlink>
    </w:p>
    <w:p w:rsidR="00427ECD" w:rsidRDefault="00427ECD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Json:</w:t>
      </w:r>
    </w:p>
    <w:p w:rsidR="00427ECD" w:rsidRDefault="00427ECD" w:rsidP="00427ECD">
      <w:pPr>
        <w:spacing w:after="0" w:line="240" w:lineRule="auto"/>
        <w:contextualSpacing/>
      </w:pPr>
      <w:r>
        <w:t>{  "id" : 1, "numero": "356", "complemento" : "Prox Posto XYZ", "cepInfo": {"cep": "99900000", "rua": "RUA TESTE 99900", "bairro": "Barracuda", "cidade": "Sao Paulo","estado": "Sao Paulo"}}</w:t>
      </w:r>
    </w:p>
    <w:p w:rsidR="00427ECD" w:rsidRDefault="00427ECD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noProof/>
          <w:color w:val="171717" w:themeColor="background1" w:themeShade="1A"/>
          <w:sz w:val="20"/>
          <w:szCs w:val="20"/>
          <w:lang w:eastAsia="pt-BR"/>
        </w:rPr>
        <w:drawing>
          <wp:inline distT="0" distB="0" distL="0" distR="0">
            <wp:extent cx="6209222" cy="4061986"/>
            <wp:effectExtent l="19050" t="0" r="1078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302" cy="406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ECD" w:rsidRDefault="00427ECD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427ECD" w:rsidRDefault="00427ECD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2.2.</w:t>
      </w:r>
      <w:r w:rsidR="009F42CB">
        <w:rPr>
          <w:rFonts w:ascii="Arial" w:hAnsi="Arial" w:cs="Arial"/>
          <w:color w:val="171717" w:themeColor="background1" w:themeShade="1A"/>
          <w:sz w:val="20"/>
          <w:szCs w:val="20"/>
        </w:rPr>
        <w:t>2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Alterando um endereço que ainda não existe, para isso, se passa um id que ainda não existe:</w:t>
      </w:r>
    </w:p>
    <w:p w:rsidR="00427ECD" w:rsidRDefault="00427ECD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hyperlink r:id="rId25" w:history="1">
        <w:r w:rsidRPr="001B7213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http://www.koresystems.com.br/javaDeveloper/rest/endereco/cadastrar</w:t>
        </w:r>
      </w:hyperlink>
    </w:p>
    <w:p w:rsidR="00427ECD" w:rsidRDefault="00427ECD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Json:</w:t>
      </w:r>
    </w:p>
    <w:p w:rsidR="00427ECD" w:rsidRDefault="00427ECD" w:rsidP="00427ECD">
      <w:pPr>
        <w:spacing w:after="0" w:line="240" w:lineRule="auto"/>
        <w:contextualSpacing/>
      </w:pPr>
      <w:r>
        <w:t>{  "id" : 200, "numero": "356", "complemento" : "Prox Posto XYZ", "cepInfo": {"cep": "99900000", "rua": "RUA TESTE 99900", "bairro": "Barracuda", "cidade": "Sao Paulo","estado": "Sao Paulo"}}</w:t>
      </w:r>
    </w:p>
    <w:p w:rsidR="00427ECD" w:rsidRDefault="00427ECD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noProof/>
          <w:color w:val="171717" w:themeColor="background1" w:themeShade="1A"/>
          <w:sz w:val="20"/>
          <w:szCs w:val="20"/>
          <w:lang w:eastAsia="pt-BR"/>
        </w:rPr>
        <w:drawing>
          <wp:inline distT="0" distB="0" distL="0" distR="0">
            <wp:extent cx="6347244" cy="4247163"/>
            <wp:effectExtent l="1905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121" cy="425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825" w:rsidRDefault="00285825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285825" w:rsidRDefault="00285825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9F42CB" w:rsidRDefault="009F42CB" w:rsidP="009F42CB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3 – Pesquisando endereço existente:</w:t>
      </w:r>
    </w:p>
    <w:p w:rsidR="009F42CB" w:rsidRPr="00F70517" w:rsidRDefault="009F42CB" w:rsidP="009F42CB">
      <w:pPr>
        <w:spacing w:after="0"/>
        <w:ind w:left="708"/>
        <w:rPr>
          <w:rFonts w:ascii="Arial" w:hAnsi="Arial" w:cs="Arial"/>
          <w:sz w:val="18"/>
          <w:szCs w:val="18"/>
        </w:rPr>
      </w:pPr>
      <w:r w:rsidRPr="00F70517">
        <w:rPr>
          <w:rFonts w:ascii="Arial" w:hAnsi="Arial" w:cs="Arial"/>
          <w:sz w:val="18"/>
          <w:szCs w:val="18"/>
        </w:rPr>
        <w:t xml:space="preserve">Outra vez utilizaremos um serviço de método GET, mas neste caso não irei esperar um </w:t>
      </w:r>
      <w:proofErr w:type="spellStart"/>
      <w:r w:rsidRPr="00F70517">
        <w:rPr>
          <w:rFonts w:ascii="Arial" w:hAnsi="Arial" w:cs="Arial"/>
          <w:sz w:val="18"/>
          <w:szCs w:val="18"/>
        </w:rPr>
        <w:t>json</w:t>
      </w:r>
      <w:proofErr w:type="spellEnd"/>
      <w:r w:rsidRPr="00F70517">
        <w:rPr>
          <w:rFonts w:ascii="Arial" w:hAnsi="Arial" w:cs="Arial"/>
          <w:sz w:val="18"/>
          <w:szCs w:val="18"/>
        </w:rPr>
        <w:t xml:space="preserve"> como </w:t>
      </w:r>
      <w:proofErr w:type="gramStart"/>
      <w:r w:rsidRPr="00F70517">
        <w:rPr>
          <w:rFonts w:ascii="Arial" w:hAnsi="Arial" w:cs="Arial"/>
          <w:sz w:val="18"/>
          <w:szCs w:val="18"/>
        </w:rPr>
        <w:t>no pesquisa</w:t>
      </w:r>
      <w:proofErr w:type="gramEnd"/>
      <w:r w:rsidRPr="00F7051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70517">
        <w:rPr>
          <w:rFonts w:ascii="Arial" w:hAnsi="Arial" w:cs="Arial"/>
          <w:sz w:val="18"/>
          <w:szCs w:val="18"/>
        </w:rPr>
        <w:t>cep</w:t>
      </w:r>
      <w:proofErr w:type="spellEnd"/>
      <w:r w:rsidRPr="00F70517">
        <w:rPr>
          <w:rFonts w:ascii="Arial" w:hAnsi="Arial" w:cs="Arial"/>
          <w:sz w:val="18"/>
          <w:szCs w:val="18"/>
        </w:rPr>
        <w:t xml:space="preserve"> e sim um parâmetro na própria url simplesmente com o id do endereço desejado</w:t>
      </w:r>
      <w:r w:rsidR="00F70517">
        <w:rPr>
          <w:rFonts w:ascii="Arial" w:hAnsi="Arial" w:cs="Arial"/>
          <w:sz w:val="18"/>
          <w:szCs w:val="18"/>
        </w:rPr>
        <w:t>.</w:t>
      </w:r>
      <w:r w:rsidRPr="00F70517">
        <w:rPr>
          <w:rFonts w:ascii="Arial" w:hAnsi="Arial" w:cs="Arial"/>
          <w:sz w:val="18"/>
          <w:szCs w:val="18"/>
        </w:rPr>
        <w:t xml:space="preserve"> </w:t>
      </w:r>
    </w:p>
    <w:p w:rsidR="009F42CB" w:rsidRPr="00B47D5F" w:rsidRDefault="009F42CB" w:rsidP="009F42CB">
      <w:pPr>
        <w:spacing w:after="0"/>
        <w:ind w:left="708"/>
        <w:rPr>
          <w:rFonts w:ascii="Arial" w:hAnsi="Arial" w:cs="Arial"/>
          <w:sz w:val="20"/>
          <w:szCs w:val="20"/>
        </w:rPr>
      </w:pPr>
    </w:p>
    <w:p w:rsidR="009F42CB" w:rsidRPr="009F42CB" w:rsidRDefault="009F42CB" w:rsidP="009F42CB">
      <w:pPr>
        <w:spacing w:after="0"/>
        <w:ind w:left="708"/>
        <w:rPr>
          <w:rFonts w:ascii="Arial" w:hAnsi="Arial" w:cs="Arial"/>
          <w:sz w:val="20"/>
          <w:szCs w:val="20"/>
        </w:rPr>
      </w:pPr>
      <w:proofErr w:type="spellStart"/>
      <w:r w:rsidRPr="009F42CB">
        <w:rPr>
          <w:rFonts w:ascii="Arial" w:hAnsi="Arial" w:cs="Arial"/>
          <w:sz w:val="20"/>
          <w:szCs w:val="20"/>
        </w:rPr>
        <w:t>Method</w:t>
      </w:r>
      <w:proofErr w:type="spellEnd"/>
      <w:r w:rsidRPr="009F42CB">
        <w:rPr>
          <w:rFonts w:ascii="Arial" w:hAnsi="Arial" w:cs="Arial"/>
          <w:sz w:val="20"/>
          <w:szCs w:val="20"/>
        </w:rPr>
        <w:t xml:space="preserve">: </w:t>
      </w:r>
      <w:r w:rsidRPr="009F42CB">
        <w:rPr>
          <w:rFonts w:ascii="Arial" w:hAnsi="Arial" w:cs="Arial"/>
          <w:b/>
          <w:sz w:val="20"/>
          <w:szCs w:val="20"/>
        </w:rPr>
        <w:t>GET</w:t>
      </w:r>
      <w:r w:rsidRPr="009F42CB">
        <w:rPr>
          <w:rFonts w:ascii="Arial" w:hAnsi="Arial" w:cs="Arial"/>
          <w:sz w:val="20"/>
          <w:szCs w:val="20"/>
        </w:rPr>
        <w:t xml:space="preserve"> </w:t>
      </w:r>
    </w:p>
    <w:p w:rsidR="009F42CB" w:rsidRPr="00F65F30" w:rsidRDefault="009F42CB" w:rsidP="009F42CB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proofErr w:type="spellStart"/>
      <w:r w:rsidRPr="00F65F30">
        <w:rPr>
          <w:rFonts w:ascii="Arial" w:hAnsi="Arial" w:cs="Arial"/>
          <w:sz w:val="20"/>
          <w:szCs w:val="20"/>
          <w:lang w:val="en-US"/>
        </w:rPr>
        <w:t>Exemplo</w:t>
      </w:r>
      <w:proofErr w:type="spellEnd"/>
      <w:r w:rsidRPr="00F65F30">
        <w:rPr>
          <w:rFonts w:ascii="Arial" w:hAnsi="Arial" w:cs="Arial"/>
          <w:sz w:val="20"/>
          <w:szCs w:val="20"/>
          <w:lang w:val="en-US"/>
        </w:rPr>
        <w:t xml:space="preserve"> Request:</w:t>
      </w:r>
    </w:p>
    <w:p w:rsidR="009F42CB" w:rsidRDefault="009F42CB" w:rsidP="009F42CB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hyperlink r:id="rId27" w:history="1">
        <w:r w:rsidRPr="001B7213">
          <w:rPr>
            <w:rStyle w:val="Hyperlink"/>
            <w:rFonts w:ascii="Arial" w:hAnsi="Arial" w:cs="Arial"/>
            <w:sz w:val="20"/>
            <w:szCs w:val="20"/>
            <w:lang w:val="en-US"/>
          </w:rPr>
          <w:t>http://www.koresystems.com.br/javaDeveloper/rest/endereco/buscarEndereco/1</w:t>
        </w:r>
      </w:hyperlink>
    </w:p>
    <w:p w:rsidR="009F42CB" w:rsidRPr="00285825" w:rsidRDefault="009F42CB" w:rsidP="009F42CB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</w:p>
    <w:p w:rsidR="009F42CB" w:rsidRDefault="009F42CB" w:rsidP="009F42CB">
      <w:pPr>
        <w:spacing w:after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Exemplo </w:t>
      </w:r>
      <w:proofErr w:type="spellStart"/>
      <w:r>
        <w:rPr>
          <w:rFonts w:ascii="Arial" w:hAnsi="Arial" w:cs="Arial"/>
          <w:sz w:val="20"/>
          <w:szCs w:val="20"/>
        </w:rPr>
        <w:t>Result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Json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9F42CB" w:rsidRPr="009F42CB" w:rsidRDefault="009F42CB" w:rsidP="009F42CB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{</w:t>
      </w:r>
    </w:p>
    <w:p w:rsidR="009F42CB" w:rsidRPr="009F42CB" w:rsidRDefault="009F42CB" w:rsidP="009F42CB">
      <w:pPr>
        <w:spacing w:after="63" w:line="240" w:lineRule="auto"/>
        <w:ind w:left="708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spellStart"/>
      <w:r w:rsidRPr="009F42CB">
        <w:rPr>
          <w:rFonts w:ascii="Courier New" w:eastAsia="Times New Roman" w:hAnsi="Courier New" w:cs="Courier New"/>
          <w:color w:val="CE7B00"/>
          <w:sz w:val="17"/>
          <w:lang w:eastAsia="pt-BR"/>
        </w:rPr>
        <w:t>sucess</w:t>
      </w:r>
      <w:proofErr w:type="spellEnd"/>
      <w:proofErr w:type="gramEnd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 </w:t>
      </w:r>
      <w:proofErr w:type="spellStart"/>
      <w:r w:rsidRPr="009F42CB">
        <w:rPr>
          <w:rFonts w:ascii="Courier New" w:eastAsia="Times New Roman" w:hAnsi="Courier New" w:cs="Courier New"/>
          <w:color w:val="770088"/>
          <w:sz w:val="17"/>
          <w:lang w:eastAsia="pt-BR"/>
        </w:rPr>
        <w:t>true</w:t>
      </w:r>
      <w:proofErr w:type="spellEnd"/>
    </w:p>
    <w:p w:rsidR="009F42CB" w:rsidRPr="009F42CB" w:rsidRDefault="009F42CB" w:rsidP="009F42CB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9F42CB">
        <w:rPr>
          <w:rFonts w:ascii="Courier New" w:eastAsia="Times New Roman" w:hAnsi="Courier New" w:cs="Courier New"/>
          <w:color w:val="CE7B00"/>
          <w:sz w:val="17"/>
          <w:lang w:eastAsia="pt-BR"/>
        </w:rPr>
        <w:t>data</w:t>
      </w:r>
      <w:proofErr w:type="gramEnd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 </w:t>
      </w:r>
    </w:p>
    <w:p w:rsidR="009F42CB" w:rsidRPr="009F42CB" w:rsidRDefault="009F42CB" w:rsidP="009F42CB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{</w:t>
      </w:r>
    </w:p>
    <w:p w:rsidR="009F42CB" w:rsidRPr="009F42CB" w:rsidRDefault="009F42CB" w:rsidP="009F42CB">
      <w:pPr>
        <w:spacing w:after="63" w:line="240" w:lineRule="auto"/>
        <w:ind w:left="2124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9F42CB">
        <w:rPr>
          <w:rFonts w:ascii="Courier New" w:eastAsia="Times New Roman" w:hAnsi="Courier New" w:cs="Courier New"/>
          <w:color w:val="CE7B00"/>
          <w:sz w:val="17"/>
          <w:lang w:eastAsia="pt-BR"/>
        </w:rPr>
        <w:t>id</w:t>
      </w:r>
      <w:proofErr w:type="gramEnd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 </w:t>
      </w:r>
      <w:r w:rsidRPr="009F42CB">
        <w:rPr>
          <w:rFonts w:ascii="Courier New" w:eastAsia="Times New Roman" w:hAnsi="Courier New" w:cs="Courier New"/>
          <w:color w:val="0000FF"/>
          <w:sz w:val="17"/>
          <w:lang w:eastAsia="pt-BR"/>
        </w:rPr>
        <w:t>1</w:t>
      </w:r>
    </w:p>
    <w:p w:rsidR="009F42CB" w:rsidRPr="009F42CB" w:rsidRDefault="009F42CB" w:rsidP="009F42CB">
      <w:pPr>
        <w:spacing w:after="63" w:line="240" w:lineRule="auto"/>
        <w:ind w:left="2124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9F42CB">
        <w:rPr>
          <w:rFonts w:ascii="Courier New" w:eastAsia="Times New Roman" w:hAnsi="Courier New" w:cs="Courier New"/>
          <w:color w:val="CE7B00"/>
          <w:sz w:val="17"/>
          <w:lang w:eastAsia="pt-BR"/>
        </w:rPr>
        <w:t>numero</w:t>
      </w:r>
      <w:proofErr w:type="gramEnd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 "</w:t>
      </w:r>
      <w:r w:rsidRPr="009F42CB">
        <w:rPr>
          <w:rFonts w:ascii="Courier New" w:eastAsia="Times New Roman" w:hAnsi="Courier New" w:cs="Courier New"/>
          <w:color w:val="4488AA"/>
          <w:sz w:val="17"/>
          <w:lang w:eastAsia="pt-BR"/>
        </w:rPr>
        <w:t>356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"</w:t>
      </w:r>
    </w:p>
    <w:p w:rsidR="009F42CB" w:rsidRPr="009F42CB" w:rsidRDefault="009F42CB" w:rsidP="009F42CB">
      <w:pPr>
        <w:spacing w:after="63" w:line="240" w:lineRule="auto"/>
        <w:ind w:left="2124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9F42CB">
        <w:rPr>
          <w:rFonts w:ascii="Courier New" w:eastAsia="Times New Roman" w:hAnsi="Courier New" w:cs="Courier New"/>
          <w:color w:val="CE7B00"/>
          <w:sz w:val="17"/>
          <w:lang w:eastAsia="pt-BR"/>
        </w:rPr>
        <w:t>complemento</w:t>
      </w:r>
      <w:proofErr w:type="gramEnd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 "</w:t>
      </w:r>
      <w:proofErr w:type="spellStart"/>
      <w:r w:rsidRPr="009F42CB">
        <w:rPr>
          <w:rFonts w:ascii="Courier New" w:eastAsia="Times New Roman" w:hAnsi="Courier New" w:cs="Courier New"/>
          <w:color w:val="4488AA"/>
          <w:sz w:val="17"/>
          <w:lang w:eastAsia="pt-BR"/>
        </w:rPr>
        <w:t>Prox</w:t>
      </w:r>
      <w:proofErr w:type="spellEnd"/>
      <w:r w:rsidRPr="009F42CB">
        <w:rPr>
          <w:rFonts w:ascii="Courier New" w:eastAsia="Times New Roman" w:hAnsi="Courier New" w:cs="Courier New"/>
          <w:color w:val="4488AA"/>
          <w:sz w:val="17"/>
          <w:lang w:eastAsia="pt-BR"/>
        </w:rPr>
        <w:t xml:space="preserve"> Posto XYZ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"</w:t>
      </w:r>
    </w:p>
    <w:p w:rsidR="009F42CB" w:rsidRPr="009F42CB" w:rsidRDefault="009F42CB" w:rsidP="009F42CB">
      <w:pPr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spellStart"/>
      <w:proofErr w:type="gramStart"/>
      <w:r w:rsidRPr="009F42CB">
        <w:rPr>
          <w:rFonts w:ascii="Courier New" w:eastAsia="Times New Roman" w:hAnsi="Courier New" w:cs="Courier New"/>
          <w:color w:val="CE7B00"/>
          <w:sz w:val="17"/>
          <w:lang w:eastAsia="pt-BR"/>
        </w:rPr>
        <w:t>cepInfo</w:t>
      </w:r>
      <w:proofErr w:type="spellEnd"/>
      <w:proofErr w:type="gramEnd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 </w:t>
      </w:r>
    </w:p>
    <w:p w:rsidR="009F42CB" w:rsidRPr="009F42CB" w:rsidRDefault="009F42CB" w:rsidP="009F42CB">
      <w:pPr>
        <w:spacing w:after="0" w:line="240" w:lineRule="auto"/>
        <w:ind w:left="2832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{</w:t>
      </w:r>
    </w:p>
    <w:p w:rsidR="009F42CB" w:rsidRPr="009F42CB" w:rsidRDefault="009F42CB" w:rsidP="009F42CB">
      <w:pPr>
        <w:spacing w:after="63" w:line="240" w:lineRule="auto"/>
        <w:ind w:left="3540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9F42CB">
        <w:rPr>
          <w:rFonts w:ascii="Courier New" w:eastAsia="Times New Roman" w:hAnsi="Courier New" w:cs="Courier New"/>
          <w:color w:val="CE7B00"/>
          <w:sz w:val="17"/>
          <w:lang w:eastAsia="pt-BR"/>
        </w:rPr>
        <w:t>id</w:t>
      </w:r>
      <w:proofErr w:type="gramEnd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 </w:t>
      </w:r>
      <w:proofErr w:type="spellStart"/>
      <w:r w:rsidRPr="009F42CB">
        <w:rPr>
          <w:rFonts w:ascii="Courier New" w:eastAsia="Times New Roman" w:hAnsi="Courier New" w:cs="Courier New"/>
          <w:color w:val="770088"/>
          <w:sz w:val="17"/>
          <w:lang w:eastAsia="pt-BR"/>
        </w:rPr>
        <w:t>null</w:t>
      </w:r>
      <w:proofErr w:type="spellEnd"/>
    </w:p>
    <w:p w:rsidR="009F42CB" w:rsidRPr="009F42CB" w:rsidRDefault="009F42CB" w:rsidP="009F42CB">
      <w:pPr>
        <w:spacing w:after="63" w:line="240" w:lineRule="auto"/>
        <w:ind w:left="3540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spellStart"/>
      <w:proofErr w:type="gramStart"/>
      <w:r w:rsidRPr="009F42CB">
        <w:rPr>
          <w:rFonts w:ascii="Courier New" w:eastAsia="Times New Roman" w:hAnsi="Courier New" w:cs="Courier New"/>
          <w:color w:val="CE7B00"/>
          <w:sz w:val="17"/>
          <w:lang w:eastAsia="pt-BR"/>
        </w:rPr>
        <w:t>cep</w:t>
      </w:r>
      <w:proofErr w:type="spellEnd"/>
      <w:proofErr w:type="gramEnd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 "</w:t>
      </w:r>
      <w:r w:rsidRPr="009F42CB">
        <w:rPr>
          <w:rFonts w:ascii="Courier New" w:eastAsia="Times New Roman" w:hAnsi="Courier New" w:cs="Courier New"/>
          <w:color w:val="4488AA"/>
          <w:sz w:val="17"/>
          <w:lang w:eastAsia="pt-BR"/>
        </w:rPr>
        <w:t>99900000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"</w:t>
      </w:r>
    </w:p>
    <w:p w:rsidR="009F42CB" w:rsidRPr="009F42CB" w:rsidRDefault="009F42CB" w:rsidP="009F42CB">
      <w:pPr>
        <w:spacing w:after="63" w:line="240" w:lineRule="auto"/>
        <w:ind w:left="3540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r w:rsidRPr="009F42CB">
        <w:rPr>
          <w:rFonts w:ascii="Courier New" w:eastAsia="Times New Roman" w:hAnsi="Courier New" w:cs="Courier New"/>
          <w:color w:val="CE7B00"/>
          <w:sz w:val="17"/>
          <w:lang w:eastAsia="pt-BR"/>
        </w:rPr>
        <w:t>rua</w:t>
      </w:r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 "</w:t>
      </w:r>
      <w:r w:rsidRPr="009F42CB">
        <w:rPr>
          <w:rFonts w:ascii="Courier New" w:eastAsia="Times New Roman" w:hAnsi="Courier New" w:cs="Courier New"/>
          <w:color w:val="4488AA"/>
          <w:sz w:val="17"/>
          <w:lang w:eastAsia="pt-BR"/>
        </w:rPr>
        <w:t>RUA TESTE 99900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"</w:t>
      </w:r>
    </w:p>
    <w:p w:rsidR="009F42CB" w:rsidRPr="009F42CB" w:rsidRDefault="009F42CB" w:rsidP="009F42CB">
      <w:pPr>
        <w:spacing w:after="63" w:line="240" w:lineRule="auto"/>
        <w:ind w:left="3540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9F42CB">
        <w:rPr>
          <w:rFonts w:ascii="Courier New" w:eastAsia="Times New Roman" w:hAnsi="Courier New" w:cs="Courier New"/>
          <w:color w:val="CE7B00"/>
          <w:sz w:val="17"/>
          <w:lang w:eastAsia="pt-BR"/>
        </w:rPr>
        <w:t>bairro</w:t>
      </w:r>
      <w:proofErr w:type="gramEnd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 "</w:t>
      </w:r>
      <w:proofErr w:type="spellStart"/>
      <w:r w:rsidRPr="009F42CB">
        <w:rPr>
          <w:rFonts w:ascii="Courier New" w:eastAsia="Times New Roman" w:hAnsi="Courier New" w:cs="Courier New"/>
          <w:color w:val="4488AA"/>
          <w:sz w:val="17"/>
          <w:lang w:eastAsia="pt-BR"/>
        </w:rPr>
        <w:t>Barracuda</w:t>
      </w:r>
      <w:proofErr w:type="spellEnd"/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"</w:t>
      </w:r>
    </w:p>
    <w:p w:rsidR="009F42CB" w:rsidRPr="009F42CB" w:rsidRDefault="009F42CB" w:rsidP="009F42CB">
      <w:pPr>
        <w:spacing w:after="63" w:line="240" w:lineRule="auto"/>
        <w:ind w:left="3540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9F42CB">
        <w:rPr>
          <w:rFonts w:ascii="Courier New" w:eastAsia="Times New Roman" w:hAnsi="Courier New" w:cs="Courier New"/>
          <w:color w:val="CE7B00"/>
          <w:sz w:val="17"/>
          <w:lang w:eastAsia="pt-BR"/>
        </w:rPr>
        <w:t>cidade</w:t>
      </w:r>
      <w:proofErr w:type="gramEnd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 "</w:t>
      </w:r>
      <w:proofErr w:type="spellStart"/>
      <w:r w:rsidRPr="009F42CB">
        <w:rPr>
          <w:rFonts w:ascii="Courier New" w:eastAsia="Times New Roman" w:hAnsi="Courier New" w:cs="Courier New"/>
          <w:color w:val="4488AA"/>
          <w:sz w:val="17"/>
          <w:lang w:eastAsia="pt-BR"/>
        </w:rPr>
        <w:t>Sao</w:t>
      </w:r>
      <w:proofErr w:type="spellEnd"/>
      <w:r w:rsidRPr="009F42CB">
        <w:rPr>
          <w:rFonts w:ascii="Courier New" w:eastAsia="Times New Roman" w:hAnsi="Courier New" w:cs="Courier New"/>
          <w:color w:val="4488AA"/>
          <w:sz w:val="17"/>
          <w:lang w:eastAsia="pt-BR"/>
        </w:rPr>
        <w:t xml:space="preserve"> Paulo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"</w:t>
      </w:r>
    </w:p>
    <w:p w:rsidR="009F42CB" w:rsidRPr="009F42CB" w:rsidRDefault="009F42CB" w:rsidP="009F42CB">
      <w:pPr>
        <w:spacing w:after="63" w:line="240" w:lineRule="auto"/>
        <w:ind w:left="3540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9F42CB">
        <w:rPr>
          <w:rFonts w:ascii="Courier New" w:eastAsia="Times New Roman" w:hAnsi="Courier New" w:cs="Courier New"/>
          <w:color w:val="CE7B00"/>
          <w:sz w:val="17"/>
          <w:lang w:eastAsia="pt-BR"/>
        </w:rPr>
        <w:t>estado</w:t>
      </w:r>
      <w:proofErr w:type="gramEnd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 "</w:t>
      </w:r>
      <w:proofErr w:type="spellStart"/>
      <w:r w:rsidRPr="009F42CB">
        <w:rPr>
          <w:rFonts w:ascii="Courier New" w:eastAsia="Times New Roman" w:hAnsi="Courier New" w:cs="Courier New"/>
          <w:color w:val="4488AA"/>
          <w:sz w:val="17"/>
          <w:lang w:eastAsia="pt-BR"/>
        </w:rPr>
        <w:t>Sao</w:t>
      </w:r>
      <w:proofErr w:type="spellEnd"/>
      <w:r w:rsidRPr="009F42CB">
        <w:rPr>
          <w:rFonts w:ascii="Courier New" w:eastAsia="Times New Roman" w:hAnsi="Courier New" w:cs="Courier New"/>
          <w:color w:val="4488AA"/>
          <w:sz w:val="17"/>
          <w:lang w:eastAsia="pt-BR"/>
        </w:rPr>
        <w:t xml:space="preserve"> Paulo</w:t>
      </w:r>
      <w:r w:rsidRPr="009F42CB">
        <w:rPr>
          <w:rFonts w:ascii="Courier New" w:eastAsia="Times New Roman" w:hAnsi="Courier New" w:cs="Courier New"/>
          <w:color w:val="000000"/>
          <w:sz w:val="17"/>
          <w:lang w:eastAsia="pt-BR"/>
        </w:rPr>
        <w:t>"</w:t>
      </w:r>
    </w:p>
    <w:p w:rsidR="009F42CB" w:rsidRPr="009F42CB" w:rsidRDefault="009F42CB" w:rsidP="009F42CB">
      <w:pPr>
        <w:spacing w:after="0" w:line="240" w:lineRule="auto"/>
        <w:ind w:left="2832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}</w:t>
      </w:r>
      <w:proofErr w:type="gramEnd"/>
    </w:p>
    <w:p w:rsidR="009F42CB" w:rsidRPr="009F42CB" w:rsidRDefault="009F42CB" w:rsidP="009F42CB">
      <w:pPr>
        <w:spacing w:after="63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t-BR"/>
        </w:rPr>
      </w:pPr>
    </w:p>
    <w:p w:rsidR="009F42CB" w:rsidRPr="009F42CB" w:rsidRDefault="009F42CB" w:rsidP="009F42CB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}</w:t>
      </w:r>
      <w:proofErr w:type="gramEnd"/>
    </w:p>
    <w:p w:rsidR="009F42CB" w:rsidRPr="009F42CB" w:rsidRDefault="009F42CB" w:rsidP="009F42CB">
      <w:pPr>
        <w:spacing w:after="63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pt-BR"/>
        </w:rPr>
      </w:pPr>
    </w:p>
    <w:p w:rsidR="009F42CB" w:rsidRPr="009F42CB" w:rsidRDefault="009F42CB" w:rsidP="009F42CB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9F42CB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}</w:t>
      </w:r>
      <w:proofErr w:type="gramEnd"/>
    </w:p>
    <w:p w:rsidR="0069028B" w:rsidRDefault="0069028B" w:rsidP="0069028B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2.3.1 Pesquisando um endereço com sucesso:</w:t>
      </w:r>
    </w:p>
    <w:p w:rsidR="0069028B" w:rsidRDefault="0069028B" w:rsidP="0069028B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hyperlink r:id="rId28" w:history="1">
        <w:r w:rsidRPr="001B7213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http://www.koresystems.com.br/javaDeveloper/rest/endereco/buscarEndereco/1</w:t>
        </w:r>
      </w:hyperlink>
    </w:p>
    <w:p w:rsidR="0069028B" w:rsidRDefault="0069028B" w:rsidP="0069028B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noProof/>
          <w:color w:val="171717" w:themeColor="background1" w:themeShade="1A"/>
          <w:sz w:val="20"/>
          <w:szCs w:val="20"/>
          <w:lang w:eastAsia="pt-BR"/>
        </w:rPr>
        <w:drawing>
          <wp:inline distT="0" distB="0" distL="0" distR="0">
            <wp:extent cx="6978098" cy="3726651"/>
            <wp:effectExtent l="1905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098" cy="3726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825" w:rsidRDefault="00285825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69028B" w:rsidRDefault="0069028B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69028B" w:rsidRDefault="0069028B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69028B" w:rsidRDefault="0069028B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69028B" w:rsidRDefault="0069028B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69028B" w:rsidRDefault="0069028B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69028B" w:rsidRDefault="0069028B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69028B" w:rsidRDefault="0069028B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69028B" w:rsidRDefault="0069028B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69028B" w:rsidRDefault="0069028B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69028B" w:rsidRDefault="0069028B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69028B" w:rsidRDefault="00F70517" w:rsidP="0069028B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2.3.2</w:t>
      </w:r>
      <w:r w:rsidR="0069028B">
        <w:rPr>
          <w:rFonts w:ascii="Arial" w:hAnsi="Arial" w:cs="Arial"/>
          <w:color w:val="171717" w:themeColor="background1" w:themeShade="1A"/>
          <w:sz w:val="20"/>
          <w:szCs w:val="20"/>
        </w:rPr>
        <w:t xml:space="preserve"> Pesquisando um endereço que não existe</w:t>
      </w:r>
    </w:p>
    <w:p w:rsidR="0069028B" w:rsidRDefault="0069028B" w:rsidP="0069028B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hyperlink r:id="rId30" w:history="1">
        <w:r w:rsidRPr="001B7213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http://www.koresystems.com.br/javaDeveloper/rest/endereco/buscarEndereco/200</w:t>
        </w:r>
      </w:hyperlink>
    </w:p>
    <w:p w:rsidR="0069028B" w:rsidRDefault="0069028B" w:rsidP="0069028B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noProof/>
          <w:color w:val="171717" w:themeColor="background1" w:themeShade="1A"/>
          <w:sz w:val="20"/>
          <w:szCs w:val="20"/>
          <w:lang w:eastAsia="pt-BR"/>
        </w:rPr>
        <w:drawing>
          <wp:inline distT="0" distB="0" distL="0" distR="0">
            <wp:extent cx="6818437" cy="2242268"/>
            <wp:effectExtent l="19050" t="0" r="1463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768" cy="224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28B" w:rsidRDefault="00132064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**</w:t>
      </w:r>
      <w:proofErr w:type="spellStart"/>
      <w:r>
        <w:rPr>
          <w:rFonts w:ascii="Arial" w:hAnsi="Arial" w:cs="Arial"/>
          <w:color w:val="171717" w:themeColor="background1" w:themeShade="1A"/>
          <w:sz w:val="20"/>
          <w:szCs w:val="20"/>
        </w:rPr>
        <w:t>Obs</w:t>
      </w:r>
      <w:proofErr w:type="spellEnd"/>
      <w:r>
        <w:rPr>
          <w:rFonts w:ascii="Arial" w:hAnsi="Arial" w:cs="Arial"/>
          <w:color w:val="171717" w:themeColor="background1" w:themeShade="1A"/>
          <w:sz w:val="20"/>
          <w:szCs w:val="20"/>
        </w:rPr>
        <w:t>, dependendo do padrão da aplicação poderia ser status diferente de 200 para informar que não encontrou o item pesquisado. Neste exemplo a pesquisa foi realizada com sucesso e simplesmente não existem dados para retornar.</w:t>
      </w:r>
    </w:p>
    <w:p w:rsidR="00132064" w:rsidRDefault="00132064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F70517" w:rsidRDefault="00F70517" w:rsidP="00F70517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4 – </w:t>
      </w:r>
      <w:proofErr w:type="gramStart"/>
      <w:r>
        <w:rPr>
          <w:rFonts w:ascii="Arial" w:hAnsi="Arial" w:cs="Arial"/>
          <w:color w:val="171717" w:themeColor="background1" w:themeShade="1A"/>
          <w:sz w:val="20"/>
          <w:szCs w:val="20"/>
        </w:rPr>
        <w:t>Deletar</w:t>
      </w:r>
      <w:proofErr w:type="gramEnd"/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endereço existente</w:t>
      </w:r>
    </w:p>
    <w:p w:rsidR="00F70517" w:rsidRPr="00F70517" w:rsidRDefault="00F70517" w:rsidP="00F70517">
      <w:pPr>
        <w:spacing w:after="0"/>
        <w:ind w:left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Devemos informar o id do endereço que </w:t>
      </w:r>
      <w:r w:rsidR="007F0C61">
        <w:rPr>
          <w:rFonts w:ascii="Arial" w:hAnsi="Arial" w:cs="Arial"/>
          <w:sz w:val="18"/>
          <w:szCs w:val="18"/>
        </w:rPr>
        <w:t>gostaríamos de</w:t>
      </w:r>
      <w:r>
        <w:rPr>
          <w:rFonts w:ascii="Arial" w:hAnsi="Arial" w:cs="Arial"/>
          <w:sz w:val="18"/>
          <w:szCs w:val="18"/>
        </w:rPr>
        <w:t xml:space="preserve"> apagar.</w:t>
      </w:r>
      <w:r w:rsidRPr="00F70517">
        <w:rPr>
          <w:rFonts w:ascii="Arial" w:hAnsi="Arial" w:cs="Arial"/>
          <w:sz w:val="18"/>
          <w:szCs w:val="18"/>
        </w:rPr>
        <w:t xml:space="preserve"> </w:t>
      </w:r>
      <w:r w:rsidR="007F0C61">
        <w:rPr>
          <w:rFonts w:ascii="Arial" w:hAnsi="Arial" w:cs="Arial"/>
          <w:sz w:val="18"/>
          <w:szCs w:val="18"/>
        </w:rPr>
        <w:t xml:space="preserve">Mesmo que o endereço seja apago, a informação de </w:t>
      </w:r>
      <w:proofErr w:type="spellStart"/>
      <w:proofErr w:type="gramStart"/>
      <w:r w:rsidR="007F0C61">
        <w:rPr>
          <w:rFonts w:ascii="Arial" w:hAnsi="Arial" w:cs="Arial"/>
          <w:sz w:val="18"/>
          <w:szCs w:val="18"/>
        </w:rPr>
        <w:t>cep</w:t>
      </w:r>
      <w:proofErr w:type="spellEnd"/>
      <w:proofErr w:type="gramEnd"/>
      <w:r w:rsidR="007F0C61">
        <w:rPr>
          <w:rFonts w:ascii="Arial" w:hAnsi="Arial" w:cs="Arial"/>
          <w:sz w:val="18"/>
          <w:szCs w:val="18"/>
        </w:rPr>
        <w:t xml:space="preserve"> permanece</w:t>
      </w:r>
      <w:r w:rsidR="00B7275C">
        <w:rPr>
          <w:rFonts w:ascii="Arial" w:hAnsi="Arial" w:cs="Arial"/>
          <w:sz w:val="18"/>
          <w:szCs w:val="18"/>
        </w:rPr>
        <w:t>m</w:t>
      </w:r>
      <w:r w:rsidR="007F0C61">
        <w:rPr>
          <w:rFonts w:ascii="Arial" w:hAnsi="Arial" w:cs="Arial"/>
          <w:sz w:val="18"/>
          <w:szCs w:val="18"/>
        </w:rPr>
        <w:t xml:space="preserve"> no sistema.</w:t>
      </w:r>
    </w:p>
    <w:p w:rsidR="00F70517" w:rsidRPr="007F0C61" w:rsidRDefault="00F70517" w:rsidP="00F70517">
      <w:pPr>
        <w:spacing w:after="0"/>
        <w:ind w:left="708"/>
        <w:rPr>
          <w:rFonts w:ascii="Arial" w:hAnsi="Arial" w:cs="Arial"/>
          <w:sz w:val="20"/>
          <w:szCs w:val="20"/>
        </w:rPr>
      </w:pPr>
    </w:p>
    <w:p w:rsidR="00F70517" w:rsidRPr="00F65F30" w:rsidRDefault="00F70517" w:rsidP="00F70517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r w:rsidRPr="00F65F30">
        <w:rPr>
          <w:rFonts w:ascii="Arial" w:hAnsi="Arial" w:cs="Arial"/>
          <w:sz w:val="20"/>
          <w:szCs w:val="20"/>
          <w:lang w:val="en-US"/>
        </w:rPr>
        <w:t xml:space="preserve">Method: </w:t>
      </w:r>
      <w:r>
        <w:rPr>
          <w:rFonts w:ascii="Arial" w:hAnsi="Arial" w:cs="Arial"/>
          <w:b/>
          <w:sz w:val="20"/>
          <w:szCs w:val="20"/>
          <w:lang w:val="en-US"/>
        </w:rPr>
        <w:t>DELETE</w:t>
      </w:r>
      <w:r w:rsidRPr="00F65F30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70517" w:rsidRPr="00F65F30" w:rsidRDefault="00F70517" w:rsidP="00F70517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proofErr w:type="spellStart"/>
      <w:r w:rsidRPr="00F65F30">
        <w:rPr>
          <w:rFonts w:ascii="Arial" w:hAnsi="Arial" w:cs="Arial"/>
          <w:sz w:val="20"/>
          <w:szCs w:val="20"/>
          <w:lang w:val="en-US"/>
        </w:rPr>
        <w:t>Exemplo</w:t>
      </w:r>
      <w:proofErr w:type="spellEnd"/>
      <w:r w:rsidRPr="00F65F30">
        <w:rPr>
          <w:rFonts w:ascii="Arial" w:hAnsi="Arial" w:cs="Arial"/>
          <w:sz w:val="20"/>
          <w:szCs w:val="20"/>
          <w:lang w:val="en-US"/>
        </w:rPr>
        <w:t xml:space="preserve"> Request:</w:t>
      </w:r>
    </w:p>
    <w:p w:rsidR="00F70517" w:rsidRPr="00285825" w:rsidRDefault="00F70517" w:rsidP="00F70517">
      <w:pPr>
        <w:spacing w:after="0"/>
        <w:ind w:left="708"/>
        <w:rPr>
          <w:rFonts w:ascii="Arial" w:hAnsi="Arial" w:cs="Arial"/>
          <w:sz w:val="20"/>
          <w:szCs w:val="20"/>
          <w:lang w:val="en-US"/>
        </w:rPr>
      </w:pPr>
      <w:hyperlink r:id="rId32" w:history="1">
        <w:r w:rsidRPr="001B7213">
          <w:rPr>
            <w:rStyle w:val="Hyperlink"/>
            <w:rFonts w:ascii="Arial" w:hAnsi="Arial" w:cs="Arial"/>
            <w:sz w:val="20"/>
            <w:szCs w:val="20"/>
            <w:lang w:val="en-US"/>
          </w:rPr>
          <w:t>http://www.koresystems.com.br/javaDeveloper/rest/endereco/deletar</w:t>
        </w:r>
      </w:hyperlink>
    </w:p>
    <w:p w:rsidR="00F70517" w:rsidRDefault="00F70517" w:rsidP="00F70517">
      <w:pPr>
        <w:spacing w:after="0"/>
        <w:ind w:left="708"/>
        <w:rPr>
          <w:rFonts w:ascii="Arial" w:hAnsi="Arial" w:cs="Arial"/>
          <w:sz w:val="20"/>
          <w:szCs w:val="20"/>
        </w:rPr>
      </w:pPr>
    </w:p>
    <w:p w:rsidR="00F70517" w:rsidRPr="00B33CE6" w:rsidRDefault="00F70517" w:rsidP="00F70517">
      <w:pPr>
        <w:spacing w:after="0"/>
        <w:ind w:left="708"/>
        <w:rPr>
          <w:rFonts w:ascii="Arial" w:hAnsi="Arial" w:cs="Arial"/>
          <w:sz w:val="20"/>
          <w:szCs w:val="20"/>
        </w:rPr>
      </w:pPr>
      <w:r w:rsidRPr="00B33CE6">
        <w:rPr>
          <w:rFonts w:ascii="Arial" w:hAnsi="Arial" w:cs="Arial"/>
          <w:sz w:val="20"/>
          <w:szCs w:val="20"/>
        </w:rPr>
        <w:t xml:space="preserve">Exemplo de Envio </w:t>
      </w:r>
      <w:r>
        <w:rPr>
          <w:rFonts w:ascii="Arial" w:hAnsi="Arial" w:cs="Arial"/>
          <w:sz w:val="20"/>
          <w:szCs w:val="20"/>
        </w:rPr>
        <w:t xml:space="preserve">de </w:t>
      </w:r>
      <w:proofErr w:type="spellStart"/>
      <w:r w:rsidRPr="00B33CE6">
        <w:rPr>
          <w:rFonts w:ascii="Arial" w:hAnsi="Arial" w:cs="Arial"/>
          <w:sz w:val="20"/>
          <w:szCs w:val="20"/>
        </w:rPr>
        <w:t>Json</w:t>
      </w:r>
      <w:proofErr w:type="spellEnd"/>
      <w:r w:rsidRPr="00B33CE6">
        <w:rPr>
          <w:rFonts w:ascii="Arial" w:hAnsi="Arial" w:cs="Arial"/>
          <w:sz w:val="20"/>
          <w:szCs w:val="20"/>
        </w:rPr>
        <w:t>:</w:t>
      </w:r>
    </w:p>
    <w:p w:rsidR="00F70517" w:rsidRPr="00F70517" w:rsidRDefault="00F70517" w:rsidP="00F70517">
      <w:pPr>
        <w:spacing w:after="0"/>
        <w:ind w:left="708"/>
        <w:rPr>
          <w:rFonts w:ascii="Arial" w:hAnsi="Arial" w:cs="Arial"/>
          <w:sz w:val="20"/>
          <w:szCs w:val="20"/>
        </w:rPr>
      </w:pPr>
      <w:proofErr w:type="gramStart"/>
      <w:r w:rsidRPr="00F70517">
        <w:rPr>
          <w:rFonts w:ascii="Arial" w:hAnsi="Arial" w:cs="Arial"/>
          <w:sz w:val="20"/>
          <w:szCs w:val="20"/>
        </w:rPr>
        <w:t>{</w:t>
      </w:r>
    </w:p>
    <w:p w:rsidR="00F70517" w:rsidRPr="00F70517" w:rsidRDefault="00F70517" w:rsidP="00F70517">
      <w:pPr>
        <w:spacing w:after="0"/>
        <w:ind w:left="708"/>
        <w:rPr>
          <w:rFonts w:ascii="Arial" w:hAnsi="Arial" w:cs="Arial"/>
          <w:sz w:val="20"/>
          <w:szCs w:val="20"/>
        </w:rPr>
      </w:pPr>
      <w:proofErr w:type="gramEnd"/>
      <w:r>
        <w:rPr>
          <w:rFonts w:ascii="Arial" w:hAnsi="Arial" w:cs="Arial"/>
          <w:sz w:val="20"/>
          <w:szCs w:val="20"/>
        </w:rPr>
        <w:t xml:space="preserve">  "id</w:t>
      </w:r>
      <w:proofErr w:type="gramStart"/>
      <w:r>
        <w:rPr>
          <w:rFonts w:ascii="Arial" w:hAnsi="Arial" w:cs="Arial"/>
          <w:sz w:val="20"/>
          <w:szCs w:val="20"/>
        </w:rPr>
        <w:t>":</w:t>
      </w:r>
      <w:proofErr w:type="gramEnd"/>
      <w:r>
        <w:rPr>
          <w:rFonts w:ascii="Arial" w:hAnsi="Arial" w:cs="Arial"/>
          <w:sz w:val="20"/>
          <w:szCs w:val="20"/>
        </w:rPr>
        <w:t>8</w:t>
      </w:r>
    </w:p>
    <w:p w:rsidR="00F70517" w:rsidRDefault="00F70517" w:rsidP="00F70517">
      <w:pPr>
        <w:spacing w:after="0"/>
        <w:ind w:left="708"/>
        <w:rPr>
          <w:rFonts w:ascii="Arial" w:hAnsi="Arial" w:cs="Arial"/>
          <w:sz w:val="20"/>
          <w:szCs w:val="20"/>
        </w:rPr>
      </w:pPr>
      <w:proofErr w:type="gramStart"/>
      <w:r w:rsidRPr="00F70517">
        <w:rPr>
          <w:rFonts w:ascii="Arial" w:hAnsi="Arial" w:cs="Arial"/>
          <w:sz w:val="20"/>
          <w:szCs w:val="20"/>
        </w:rPr>
        <w:t>}</w:t>
      </w:r>
      <w:proofErr w:type="gramEnd"/>
    </w:p>
    <w:p w:rsidR="00F70517" w:rsidRDefault="00F70517" w:rsidP="00F70517">
      <w:pPr>
        <w:spacing w:after="0"/>
        <w:ind w:left="708"/>
        <w:rPr>
          <w:rFonts w:ascii="Arial" w:hAnsi="Arial" w:cs="Arial"/>
          <w:sz w:val="20"/>
          <w:szCs w:val="20"/>
        </w:rPr>
      </w:pPr>
    </w:p>
    <w:p w:rsidR="00F70517" w:rsidRDefault="00F70517" w:rsidP="00F70517">
      <w:pPr>
        <w:spacing w:after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Exemplo </w:t>
      </w:r>
      <w:proofErr w:type="spellStart"/>
      <w:r>
        <w:rPr>
          <w:rFonts w:ascii="Arial" w:hAnsi="Arial" w:cs="Arial"/>
          <w:sz w:val="20"/>
          <w:szCs w:val="20"/>
        </w:rPr>
        <w:t>Result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Json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F70517" w:rsidRPr="00F70517" w:rsidRDefault="00F70517" w:rsidP="00F70517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F70517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{</w:t>
      </w:r>
    </w:p>
    <w:p w:rsidR="00F70517" w:rsidRPr="00F70517" w:rsidRDefault="00F70517" w:rsidP="00F70517">
      <w:pPr>
        <w:spacing w:after="63" w:line="240" w:lineRule="auto"/>
        <w:ind w:left="708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spellStart"/>
      <w:r w:rsidRPr="00F70517">
        <w:rPr>
          <w:rFonts w:ascii="Courier New" w:eastAsia="Times New Roman" w:hAnsi="Courier New" w:cs="Courier New"/>
          <w:color w:val="CE7B00"/>
          <w:sz w:val="17"/>
          <w:lang w:eastAsia="pt-BR"/>
        </w:rPr>
        <w:t>sucess</w:t>
      </w:r>
      <w:proofErr w:type="spellEnd"/>
      <w:proofErr w:type="gramEnd"/>
      <w:r w:rsidRPr="00F70517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F70517">
        <w:rPr>
          <w:rFonts w:ascii="Courier New" w:eastAsia="Times New Roman" w:hAnsi="Courier New" w:cs="Courier New"/>
          <w:color w:val="000000"/>
          <w:sz w:val="17"/>
          <w:lang w:eastAsia="pt-BR"/>
        </w:rPr>
        <w:t> </w:t>
      </w:r>
      <w:proofErr w:type="spellStart"/>
      <w:r w:rsidRPr="00F70517">
        <w:rPr>
          <w:rFonts w:ascii="Courier New" w:eastAsia="Times New Roman" w:hAnsi="Courier New" w:cs="Courier New"/>
          <w:color w:val="770088"/>
          <w:sz w:val="17"/>
          <w:lang w:eastAsia="pt-BR"/>
        </w:rPr>
        <w:t>true</w:t>
      </w:r>
      <w:proofErr w:type="spellEnd"/>
    </w:p>
    <w:p w:rsidR="00F70517" w:rsidRPr="00F70517" w:rsidRDefault="00F70517" w:rsidP="00F70517">
      <w:pPr>
        <w:spacing w:after="63" w:line="240" w:lineRule="auto"/>
        <w:ind w:left="708"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F70517">
        <w:rPr>
          <w:rFonts w:ascii="Courier New" w:eastAsia="Times New Roman" w:hAnsi="Courier New" w:cs="Courier New"/>
          <w:color w:val="CE7B00"/>
          <w:sz w:val="17"/>
          <w:lang w:eastAsia="pt-BR"/>
        </w:rPr>
        <w:t>mensagem</w:t>
      </w:r>
      <w:proofErr w:type="gramEnd"/>
      <w:r w:rsidRPr="00F70517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:</w:t>
      </w:r>
      <w:r w:rsidRPr="00F70517">
        <w:rPr>
          <w:rFonts w:ascii="Courier New" w:eastAsia="Times New Roman" w:hAnsi="Courier New" w:cs="Courier New"/>
          <w:color w:val="000000"/>
          <w:sz w:val="17"/>
          <w:lang w:eastAsia="pt-BR"/>
        </w:rPr>
        <w:t> "</w:t>
      </w:r>
      <w:r w:rsidRPr="00F70517">
        <w:rPr>
          <w:rFonts w:ascii="Courier New" w:eastAsia="Times New Roman" w:hAnsi="Courier New" w:cs="Courier New"/>
          <w:color w:val="4488AA"/>
          <w:sz w:val="17"/>
          <w:lang w:eastAsia="pt-BR"/>
        </w:rPr>
        <w:t>Endereço Deletado com Sucesso</w:t>
      </w:r>
      <w:r w:rsidRPr="00F70517">
        <w:rPr>
          <w:rFonts w:ascii="Courier New" w:eastAsia="Times New Roman" w:hAnsi="Courier New" w:cs="Courier New"/>
          <w:color w:val="000000"/>
          <w:sz w:val="17"/>
          <w:lang w:eastAsia="pt-BR"/>
        </w:rPr>
        <w:t>"</w:t>
      </w:r>
    </w:p>
    <w:p w:rsidR="00F70517" w:rsidRPr="00F70517" w:rsidRDefault="00F70517" w:rsidP="00F70517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</w:pPr>
      <w:proofErr w:type="gramStart"/>
      <w:r w:rsidRPr="00F70517">
        <w:rPr>
          <w:rFonts w:ascii="Courier New" w:eastAsia="Times New Roman" w:hAnsi="Courier New" w:cs="Courier New"/>
          <w:color w:val="000000"/>
          <w:sz w:val="17"/>
          <w:szCs w:val="17"/>
          <w:lang w:eastAsia="pt-BR"/>
        </w:rPr>
        <w:t>}</w:t>
      </w:r>
      <w:proofErr w:type="gramEnd"/>
    </w:p>
    <w:p w:rsidR="00F70517" w:rsidRDefault="00F70517" w:rsidP="00F70517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7F0C61" w:rsidRDefault="007F0C61" w:rsidP="007F0C61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2.4.1 </w:t>
      </w:r>
      <w:proofErr w:type="gramStart"/>
      <w:r>
        <w:rPr>
          <w:rFonts w:ascii="Arial" w:hAnsi="Arial" w:cs="Arial"/>
          <w:color w:val="171717" w:themeColor="background1" w:themeShade="1A"/>
          <w:sz w:val="20"/>
          <w:szCs w:val="20"/>
        </w:rPr>
        <w:t>Deletando</w:t>
      </w:r>
      <w:proofErr w:type="gramEnd"/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um endereço com sucesso:</w:t>
      </w:r>
    </w:p>
    <w:p w:rsidR="007F0C61" w:rsidRDefault="007F0C61" w:rsidP="007F0C61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hyperlink r:id="rId33" w:history="1">
        <w:r w:rsidRPr="001B7213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http://www.koresystems.com.br/javaDeveloper/rest/endereco/cadastrar</w:t>
        </w:r>
      </w:hyperlink>
    </w:p>
    <w:p w:rsidR="007F0C61" w:rsidRDefault="007F0C61" w:rsidP="007F0C61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proofErr w:type="spellStart"/>
      <w:r>
        <w:rPr>
          <w:rFonts w:ascii="Arial" w:hAnsi="Arial" w:cs="Arial"/>
          <w:color w:val="171717" w:themeColor="background1" w:themeShade="1A"/>
          <w:sz w:val="20"/>
          <w:szCs w:val="20"/>
        </w:rPr>
        <w:t>Json</w:t>
      </w:r>
      <w:proofErr w:type="spellEnd"/>
      <w:r>
        <w:rPr>
          <w:rFonts w:ascii="Arial" w:hAnsi="Arial" w:cs="Arial"/>
          <w:color w:val="171717" w:themeColor="background1" w:themeShade="1A"/>
          <w:sz w:val="20"/>
          <w:szCs w:val="20"/>
        </w:rPr>
        <w:t>:</w:t>
      </w:r>
    </w:p>
    <w:p w:rsidR="00132064" w:rsidRDefault="007F0C61" w:rsidP="00427ECD">
      <w:pPr>
        <w:spacing w:after="0" w:line="240" w:lineRule="auto"/>
        <w:contextualSpacing/>
      </w:pPr>
      <w:proofErr w:type="gramStart"/>
      <w:r w:rsidRPr="007F0C61">
        <w:t xml:space="preserve">{ </w:t>
      </w:r>
      <w:proofErr w:type="gramEnd"/>
      <w:r w:rsidRPr="007F0C61">
        <w:t>"id":8 }</w:t>
      </w:r>
    </w:p>
    <w:p w:rsidR="007F0C61" w:rsidRDefault="007F0C61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noProof/>
          <w:color w:val="171717" w:themeColor="background1" w:themeShade="1A"/>
          <w:sz w:val="20"/>
          <w:szCs w:val="20"/>
          <w:lang w:eastAsia="pt-BR"/>
        </w:rPr>
        <w:drawing>
          <wp:inline distT="0" distB="0" distL="0" distR="0">
            <wp:extent cx="5833110" cy="3313155"/>
            <wp:effectExtent l="1905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883" cy="331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61" w:rsidRDefault="007F0C61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7F0C61" w:rsidRDefault="007F0C61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7F0C61" w:rsidRDefault="007F0C61" w:rsidP="007F0C61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2.4.1 </w:t>
      </w:r>
      <w:proofErr w:type="gramStart"/>
      <w:r>
        <w:rPr>
          <w:rFonts w:ascii="Arial" w:hAnsi="Arial" w:cs="Arial"/>
          <w:color w:val="171717" w:themeColor="background1" w:themeShade="1A"/>
          <w:sz w:val="20"/>
          <w:szCs w:val="20"/>
        </w:rPr>
        <w:t>Deletando</w:t>
      </w:r>
      <w:proofErr w:type="gramEnd"/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um endereço com sucesso:</w:t>
      </w:r>
    </w:p>
    <w:p w:rsidR="007F0C61" w:rsidRDefault="007F0C61" w:rsidP="007F0C61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hyperlink r:id="rId35" w:history="1">
        <w:r w:rsidRPr="001B7213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http://www.koresystems.com.br/javaDeveloper/rest/endereco/cadastrar</w:t>
        </w:r>
      </w:hyperlink>
    </w:p>
    <w:p w:rsidR="007F0C61" w:rsidRDefault="007F0C61" w:rsidP="007F0C61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proofErr w:type="spellStart"/>
      <w:r>
        <w:rPr>
          <w:rFonts w:ascii="Arial" w:hAnsi="Arial" w:cs="Arial"/>
          <w:color w:val="171717" w:themeColor="background1" w:themeShade="1A"/>
          <w:sz w:val="20"/>
          <w:szCs w:val="20"/>
        </w:rPr>
        <w:t>Json</w:t>
      </w:r>
      <w:proofErr w:type="spellEnd"/>
      <w:r>
        <w:rPr>
          <w:rFonts w:ascii="Arial" w:hAnsi="Arial" w:cs="Arial"/>
          <w:color w:val="171717" w:themeColor="background1" w:themeShade="1A"/>
          <w:sz w:val="20"/>
          <w:szCs w:val="20"/>
        </w:rPr>
        <w:t>:</w:t>
      </w:r>
    </w:p>
    <w:p w:rsidR="007F0C61" w:rsidRDefault="007F0C61" w:rsidP="007F0C61">
      <w:pPr>
        <w:spacing w:after="0" w:line="240" w:lineRule="auto"/>
        <w:contextualSpacing/>
      </w:pPr>
      <w:proofErr w:type="gramStart"/>
      <w:r w:rsidRPr="007F0C61">
        <w:t xml:space="preserve">{ </w:t>
      </w:r>
      <w:proofErr w:type="gramEnd"/>
      <w:r w:rsidRPr="007F0C61">
        <w:t>"id":8 }</w:t>
      </w:r>
    </w:p>
    <w:p w:rsidR="007F0C61" w:rsidRDefault="006C4F57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noProof/>
          <w:color w:val="171717" w:themeColor="background1" w:themeShade="1A"/>
          <w:sz w:val="20"/>
          <w:szCs w:val="20"/>
          <w:lang w:eastAsia="pt-BR"/>
        </w:rPr>
        <w:drawing>
          <wp:inline distT="0" distB="0" distL="0" distR="0">
            <wp:extent cx="6294286" cy="2997642"/>
            <wp:effectExtent l="1905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34" cy="29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F57" w:rsidRDefault="006C4F57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6C4F57" w:rsidRDefault="006C4F57" w:rsidP="006C4F57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2.4.2 Tentando </w:t>
      </w:r>
      <w:proofErr w:type="gramStart"/>
      <w:r>
        <w:rPr>
          <w:rFonts w:ascii="Arial" w:hAnsi="Arial" w:cs="Arial"/>
          <w:color w:val="171717" w:themeColor="background1" w:themeShade="1A"/>
          <w:sz w:val="20"/>
          <w:szCs w:val="20"/>
        </w:rPr>
        <w:t>deletando</w:t>
      </w:r>
      <w:proofErr w:type="gramEnd"/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um endereço que não existe:</w:t>
      </w:r>
    </w:p>
    <w:p w:rsidR="006C4F57" w:rsidRDefault="006C4F57" w:rsidP="006C4F57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hyperlink r:id="rId36" w:history="1">
        <w:r w:rsidRPr="001B7213">
          <w:rPr>
            <w:rStyle w:val="Hyperlink"/>
            <w:rFonts w:ascii="Arial" w:hAnsi="Arial" w:cs="Arial"/>
            <w:sz w:val="20"/>
            <w:szCs w:val="20"/>
          </w:rPr>
          <w:t>http://www.koresystems.com.br/javaDeveloper/rest/endereco/cadastrar</w:t>
        </w:r>
      </w:hyperlink>
    </w:p>
    <w:p w:rsidR="006C4F57" w:rsidRDefault="006C4F57" w:rsidP="006C4F57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proofErr w:type="spellStart"/>
      <w:r>
        <w:rPr>
          <w:rFonts w:ascii="Arial" w:hAnsi="Arial" w:cs="Arial"/>
          <w:color w:val="171717" w:themeColor="background1" w:themeShade="1A"/>
          <w:sz w:val="20"/>
          <w:szCs w:val="20"/>
        </w:rPr>
        <w:t>Json</w:t>
      </w:r>
      <w:proofErr w:type="spellEnd"/>
      <w:r>
        <w:rPr>
          <w:rFonts w:ascii="Arial" w:hAnsi="Arial" w:cs="Arial"/>
          <w:color w:val="171717" w:themeColor="background1" w:themeShade="1A"/>
          <w:sz w:val="20"/>
          <w:szCs w:val="20"/>
        </w:rPr>
        <w:t>:</w:t>
      </w:r>
    </w:p>
    <w:p w:rsidR="006C4F57" w:rsidRDefault="006C4F57" w:rsidP="006C4F57">
      <w:pPr>
        <w:spacing w:after="0" w:line="240" w:lineRule="auto"/>
        <w:contextualSpacing/>
      </w:pPr>
      <w:proofErr w:type="gramStart"/>
      <w:r>
        <w:t xml:space="preserve">{ </w:t>
      </w:r>
      <w:proofErr w:type="gramEnd"/>
      <w:r>
        <w:t>"id":200</w:t>
      </w:r>
      <w:r w:rsidRPr="007F0C61">
        <w:t xml:space="preserve"> }</w:t>
      </w:r>
    </w:p>
    <w:p w:rsidR="006C4F57" w:rsidRDefault="006C4F57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noProof/>
          <w:color w:val="171717" w:themeColor="background1" w:themeShade="1A"/>
          <w:sz w:val="20"/>
          <w:szCs w:val="20"/>
          <w:lang w:eastAsia="pt-BR"/>
        </w:rPr>
        <w:drawing>
          <wp:inline distT="0" distB="0" distL="0" distR="0">
            <wp:extent cx="6294286" cy="4150581"/>
            <wp:effectExtent l="1905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286" cy="4150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924" w:rsidRDefault="00556924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556924" w:rsidRDefault="00556924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7A7F70" w:rsidRDefault="007A7F70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7A7F70" w:rsidRDefault="007A7F70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7A7F70" w:rsidRDefault="007A7F70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7A7F70" w:rsidRDefault="007A7F70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7A7F70" w:rsidRDefault="007A7F70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7A7F70" w:rsidRDefault="007A7F70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7A7F70" w:rsidRDefault="007A7F70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7A7F70" w:rsidRDefault="007A7F70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7A7F70" w:rsidRDefault="007A7F70" w:rsidP="007A7F7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lastRenderedPageBreak/>
        <w:t xml:space="preserve">3 - </w:t>
      </w:r>
      <w:r w:rsidRPr="00B33CE6">
        <w:rPr>
          <w:rFonts w:ascii="Arial" w:hAnsi="Arial" w:cs="Arial"/>
          <w:b/>
          <w:i/>
          <w:sz w:val="20"/>
          <w:szCs w:val="20"/>
        </w:rPr>
        <w:t xml:space="preserve">Testando alguns cenários da questão </w:t>
      </w:r>
      <w:proofErr w:type="gramStart"/>
      <w:r>
        <w:rPr>
          <w:rFonts w:ascii="Arial" w:hAnsi="Arial" w:cs="Arial"/>
          <w:b/>
          <w:i/>
          <w:sz w:val="20"/>
          <w:szCs w:val="20"/>
        </w:rPr>
        <w:t>3</w:t>
      </w:r>
      <w:proofErr w:type="gramEnd"/>
      <w:r>
        <w:rPr>
          <w:rFonts w:ascii="Arial" w:hAnsi="Arial" w:cs="Arial"/>
          <w:b/>
          <w:i/>
          <w:sz w:val="20"/>
          <w:szCs w:val="20"/>
        </w:rPr>
        <w:t>:</w:t>
      </w:r>
    </w:p>
    <w:p w:rsidR="007A7F70" w:rsidRDefault="007A7F70" w:rsidP="007A7F70">
      <w:pPr>
        <w:spacing w:after="0" w:line="240" w:lineRule="auto"/>
        <w:ind w:firstLine="708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- A questão </w:t>
      </w:r>
      <w:r w:rsidR="004D3470">
        <w:rPr>
          <w:rFonts w:ascii="Arial" w:hAnsi="Arial" w:cs="Arial"/>
          <w:color w:val="171717" w:themeColor="background1" w:themeShade="1A"/>
          <w:sz w:val="20"/>
          <w:szCs w:val="20"/>
        </w:rPr>
        <w:t>3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se dividia </w:t>
      </w:r>
      <w:r w:rsidR="004D3470">
        <w:rPr>
          <w:rFonts w:ascii="Arial" w:hAnsi="Arial" w:cs="Arial"/>
          <w:color w:val="171717" w:themeColor="background1" w:themeShade="1A"/>
          <w:sz w:val="20"/>
          <w:szCs w:val="20"/>
        </w:rPr>
        <w:t xml:space="preserve">criar uma </w:t>
      </w:r>
      <w:proofErr w:type="gramStart"/>
      <w:r w:rsidR="004D3470">
        <w:rPr>
          <w:rFonts w:ascii="Arial" w:hAnsi="Arial" w:cs="Arial"/>
          <w:color w:val="171717" w:themeColor="background1" w:themeShade="1A"/>
          <w:sz w:val="20"/>
          <w:szCs w:val="20"/>
        </w:rPr>
        <w:t>implementação</w:t>
      </w:r>
      <w:proofErr w:type="gramEnd"/>
      <w:r w:rsidR="004D3470">
        <w:rPr>
          <w:rFonts w:ascii="Arial" w:hAnsi="Arial" w:cs="Arial"/>
          <w:color w:val="171717" w:themeColor="background1" w:themeShade="1A"/>
          <w:sz w:val="20"/>
          <w:szCs w:val="20"/>
        </w:rPr>
        <w:t xml:space="preserve"> para a interface </w:t>
      </w:r>
      <w:proofErr w:type="spellStart"/>
      <w:r w:rsidR="004D3470">
        <w:rPr>
          <w:rFonts w:ascii="Arial" w:hAnsi="Arial" w:cs="Arial"/>
          <w:color w:val="171717" w:themeColor="background1" w:themeShade="1A"/>
          <w:sz w:val="20"/>
          <w:szCs w:val="20"/>
        </w:rPr>
        <w:t>Stream</w:t>
      </w:r>
      <w:proofErr w:type="spellEnd"/>
      <w:r w:rsidR="004D3470">
        <w:rPr>
          <w:rFonts w:ascii="Arial" w:hAnsi="Arial" w:cs="Arial"/>
          <w:color w:val="171717" w:themeColor="background1" w:themeShade="1A"/>
          <w:sz w:val="20"/>
          <w:szCs w:val="20"/>
        </w:rPr>
        <w:t xml:space="preserve"> para leitura de uma string </w:t>
      </w:r>
      <w:proofErr w:type="spellStart"/>
      <w:r w:rsidR="004D3470">
        <w:rPr>
          <w:rFonts w:ascii="Arial" w:hAnsi="Arial" w:cs="Arial"/>
          <w:color w:val="171717" w:themeColor="background1" w:themeShade="1A"/>
          <w:sz w:val="20"/>
          <w:szCs w:val="20"/>
        </w:rPr>
        <w:t>caracter</w:t>
      </w:r>
      <w:proofErr w:type="spellEnd"/>
      <w:r w:rsidR="004D3470">
        <w:rPr>
          <w:rFonts w:ascii="Arial" w:hAnsi="Arial" w:cs="Arial"/>
          <w:color w:val="171717" w:themeColor="background1" w:themeShade="1A"/>
          <w:sz w:val="20"/>
          <w:szCs w:val="20"/>
        </w:rPr>
        <w:t xml:space="preserve"> por </w:t>
      </w:r>
      <w:proofErr w:type="spellStart"/>
      <w:r w:rsidR="004D3470">
        <w:rPr>
          <w:rFonts w:ascii="Arial" w:hAnsi="Arial" w:cs="Arial"/>
          <w:color w:val="171717" w:themeColor="background1" w:themeShade="1A"/>
          <w:sz w:val="20"/>
          <w:szCs w:val="20"/>
        </w:rPr>
        <w:t>caracter</w:t>
      </w:r>
      <w:proofErr w:type="spellEnd"/>
      <w:r w:rsidR="004D3470">
        <w:rPr>
          <w:rFonts w:ascii="Arial" w:hAnsi="Arial" w:cs="Arial"/>
          <w:color w:val="171717" w:themeColor="background1" w:themeShade="1A"/>
          <w:sz w:val="20"/>
          <w:szCs w:val="20"/>
        </w:rPr>
        <w:t xml:space="preserve"> e tentar localizar a primeira palavra que não se repete da melhor maneira possível.</w:t>
      </w:r>
    </w:p>
    <w:p w:rsidR="004D3470" w:rsidRDefault="004D3470" w:rsidP="007A7F70">
      <w:pPr>
        <w:spacing w:after="0" w:line="240" w:lineRule="auto"/>
        <w:ind w:firstLine="708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>No projeto disponibilizado temos a interface “</w:t>
      </w:r>
      <w:proofErr w:type="spellStart"/>
      <w:r>
        <w:rPr>
          <w:rFonts w:ascii="Arial" w:hAnsi="Arial" w:cs="Arial"/>
          <w:color w:val="171717" w:themeColor="background1" w:themeShade="1A"/>
          <w:sz w:val="20"/>
          <w:szCs w:val="20"/>
        </w:rPr>
        <w:t>Stream</w:t>
      </w:r>
      <w:proofErr w:type="spellEnd"/>
      <w:r>
        <w:rPr>
          <w:rFonts w:ascii="Arial" w:hAnsi="Arial" w:cs="Arial"/>
          <w:color w:val="171717" w:themeColor="background1" w:themeShade="1A"/>
          <w:sz w:val="20"/>
          <w:szCs w:val="20"/>
        </w:rPr>
        <w:t>”, sua implementação</w:t>
      </w:r>
      <w:proofErr w:type="gramStart"/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color w:val="171717" w:themeColor="background1" w:themeShade="1A"/>
          <w:sz w:val="20"/>
          <w:szCs w:val="20"/>
        </w:rPr>
        <w:t>“</w:t>
      </w:r>
      <w:proofErr w:type="spellStart"/>
      <w:r>
        <w:rPr>
          <w:rFonts w:ascii="Arial" w:hAnsi="Arial" w:cs="Arial"/>
          <w:color w:val="171717" w:themeColor="background1" w:themeShade="1A"/>
          <w:sz w:val="20"/>
          <w:szCs w:val="20"/>
        </w:rPr>
        <w:t>StremUtil</w:t>
      </w:r>
      <w:proofErr w:type="spellEnd"/>
      <w:r>
        <w:rPr>
          <w:rFonts w:ascii="Arial" w:hAnsi="Arial" w:cs="Arial"/>
          <w:color w:val="171717" w:themeColor="background1" w:themeShade="1A"/>
          <w:sz w:val="20"/>
          <w:szCs w:val="20"/>
        </w:rPr>
        <w:t>” e também a classe “</w:t>
      </w:r>
      <w:proofErr w:type="spellStart"/>
      <w:r>
        <w:rPr>
          <w:rFonts w:ascii="Arial" w:hAnsi="Arial" w:cs="Arial"/>
          <w:color w:val="171717" w:themeColor="background1" w:themeShade="1A"/>
          <w:sz w:val="20"/>
          <w:szCs w:val="20"/>
        </w:rPr>
        <w:t>StreamUtil</w:t>
      </w:r>
      <w:proofErr w:type="spellEnd"/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” que contem o método </w:t>
      </w:r>
      <w:proofErr w:type="spellStart"/>
      <w:r w:rsidRPr="004D347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4D34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347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4D34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3470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4D34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3470">
        <w:rPr>
          <w:rFonts w:ascii="Consolas" w:hAnsi="Consolas" w:cs="Consolas"/>
          <w:color w:val="000000"/>
          <w:sz w:val="20"/>
          <w:szCs w:val="20"/>
        </w:rPr>
        <w:t>fistChart</w:t>
      </w:r>
      <w:proofErr w:type="spellEnd"/>
      <w:r w:rsidRPr="004D347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D3470">
        <w:rPr>
          <w:rFonts w:ascii="Consolas" w:hAnsi="Consolas" w:cs="Consolas"/>
          <w:color w:val="000000"/>
          <w:sz w:val="20"/>
          <w:szCs w:val="20"/>
        </w:rPr>
        <w:t>Stream</w:t>
      </w:r>
      <w:proofErr w:type="spellEnd"/>
      <w:r w:rsidRPr="004D34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3470">
        <w:rPr>
          <w:rFonts w:ascii="Consolas" w:hAnsi="Consolas" w:cs="Consolas"/>
          <w:color w:val="6A3E3E"/>
          <w:sz w:val="20"/>
          <w:szCs w:val="20"/>
        </w:rPr>
        <w:t>stream</w:t>
      </w:r>
      <w:proofErr w:type="spellEnd"/>
      <w:r w:rsidRPr="004D3470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3470">
        <w:rPr>
          <w:rFonts w:ascii="Arial" w:hAnsi="Arial" w:cs="Arial"/>
          <w:color w:val="171717" w:themeColor="background1" w:themeShade="1A"/>
          <w:sz w:val="20"/>
          <w:szCs w:val="20"/>
        </w:rPr>
        <w:t>responsável por efetuar a regra de localização da primeira palavra que não se repete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>.</w:t>
      </w:r>
    </w:p>
    <w:p w:rsidR="004D3470" w:rsidRDefault="004D3470" w:rsidP="007A7F70">
      <w:pPr>
        <w:spacing w:after="0" w:line="240" w:lineRule="auto"/>
        <w:ind w:firstLine="708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4D3470" w:rsidRDefault="004D3470" w:rsidP="007A7F70">
      <w:pPr>
        <w:spacing w:after="0" w:line="240" w:lineRule="auto"/>
        <w:ind w:firstLine="708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Efetuei alguns testes com </w:t>
      </w:r>
      <w:proofErr w:type="spellStart"/>
      <w:r>
        <w:rPr>
          <w:rFonts w:ascii="Arial" w:hAnsi="Arial" w:cs="Arial"/>
          <w:color w:val="171717" w:themeColor="background1" w:themeShade="1A"/>
          <w:sz w:val="20"/>
          <w:szCs w:val="20"/>
        </w:rPr>
        <w:t>difersos</w:t>
      </w:r>
      <w:proofErr w:type="spellEnd"/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cenários através do </w:t>
      </w:r>
      <w:proofErr w:type="spellStart"/>
      <w:r>
        <w:rPr>
          <w:rFonts w:ascii="Arial" w:hAnsi="Arial" w:cs="Arial"/>
          <w:color w:val="171717" w:themeColor="background1" w:themeShade="1A"/>
          <w:sz w:val="20"/>
          <w:szCs w:val="20"/>
        </w:rPr>
        <w:t>junit</w:t>
      </w:r>
      <w:proofErr w:type="spellEnd"/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e os disponibilizei </w:t>
      </w:r>
      <w:proofErr w:type="spellStart"/>
      <w:r>
        <w:rPr>
          <w:rFonts w:ascii="Arial" w:hAnsi="Arial" w:cs="Arial"/>
          <w:color w:val="171717" w:themeColor="background1" w:themeShade="1A"/>
          <w:sz w:val="20"/>
          <w:szCs w:val="20"/>
        </w:rPr>
        <w:t>jutamente</w:t>
      </w:r>
      <w:proofErr w:type="spellEnd"/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com o </w:t>
      </w:r>
      <w:proofErr w:type="spellStart"/>
      <w:r>
        <w:rPr>
          <w:rFonts w:ascii="Arial" w:hAnsi="Arial" w:cs="Arial"/>
          <w:color w:val="171717" w:themeColor="background1" w:themeShade="1A"/>
          <w:sz w:val="20"/>
          <w:szCs w:val="20"/>
        </w:rPr>
        <w:t>codigo</w:t>
      </w:r>
      <w:proofErr w:type="spellEnd"/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, o mesmo está localizado em </w:t>
      </w:r>
      <w:r w:rsidRPr="004D3470">
        <w:rPr>
          <w:rFonts w:ascii="Arial" w:hAnsi="Arial" w:cs="Arial"/>
          <w:color w:val="171717" w:themeColor="background1" w:themeShade="1A"/>
          <w:sz w:val="20"/>
          <w:szCs w:val="20"/>
        </w:rPr>
        <w:t>test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>.</w:t>
      </w:r>
      <w:proofErr w:type="gramStart"/>
      <w:r w:rsidRPr="004D3470">
        <w:rPr>
          <w:rFonts w:ascii="Arial" w:hAnsi="Arial" w:cs="Arial"/>
          <w:color w:val="171717" w:themeColor="background1" w:themeShade="1A"/>
          <w:sz w:val="20"/>
          <w:szCs w:val="20"/>
        </w:rPr>
        <w:t>br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>.</w:t>
      </w:r>
      <w:r w:rsidRPr="004D3470">
        <w:rPr>
          <w:rFonts w:ascii="Arial" w:hAnsi="Arial" w:cs="Arial"/>
          <w:color w:val="171717" w:themeColor="background1" w:themeShade="1A"/>
          <w:sz w:val="20"/>
          <w:szCs w:val="20"/>
        </w:rPr>
        <w:t>com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>.</w:t>
      </w:r>
      <w:proofErr w:type="gramEnd"/>
      <w:r w:rsidRPr="004D3470">
        <w:rPr>
          <w:rFonts w:ascii="Arial" w:hAnsi="Arial" w:cs="Arial"/>
          <w:color w:val="171717" w:themeColor="background1" w:themeShade="1A"/>
          <w:sz w:val="20"/>
          <w:szCs w:val="20"/>
        </w:rPr>
        <w:t>junit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>.</w:t>
      </w:r>
      <w:r w:rsidRPr="004D3470">
        <w:rPr>
          <w:rFonts w:ascii="Arial" w:hAnsi="Arial" w:cs="Arial"/>
          <w:color w:val="171717" w:themeColor="background1" w:themeShade="1A"/>
          <w:sz w:val="20"/>
          <w:szCs w:val="20"/>
        </w:rPr>
        <w:t>test</w:t>
      </w:r>
      <w:r>
        <w:rPr>
          <w:rFonts w:ascii="Arial" w:hAnsi="Arial" w:cs="Arial"/>
          <w:color w:val="171717" w:themeColor="background1" w:themeShade="1A"/>
          <w:sz w:val="20"/>
          <w:szCs w:val="20"/>
        </w:rPr>
        <w:t>.</w:t>
      </w:r>
      <w:r w:rsidRPr="004D3470">
        <w:rPr>
          <w:rFonts w:ascii="Arial" w:hAnsi="Arial" w:cs="Arial"/>
          <w:color w:val="171717" w:themeColor="background1" w:themeShade="1A"/>
          <w:sz w:val="20"/>
          <w:szCs w:val="20"/>
        </w:rPr>
        <w:t>StreamTest.java</w:t>
      </w:r>
    </w:p>
    <w:p w:rsidR="007A7F70" w:rsidRDefault="004D3470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ab/>
      </w:r>
      <w:r>
        <w:rPr>
          <w:rFonts w:ascii="Arial" w:hAnsi="Arial" w:cs="Arial"/>
          <w:noProof/>
          <w:color w:val="171717" w:themeColor="background1" w:themeShade="1A"/>
          <w:sz w:val="20"/>
          <w:szCs w:val="20"/>
          <w:lang w:eastAsia="pt-BR"/>
        </w:rPr>
        <w:drawing>
          <wp:inline distT="0" distB="0" distL="0" distR="0">
            <wp:extent cx="6838315" cy="4166235"/>
            <wp:effectExtent l="19050" t="0" r="63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416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75C" w:rsidRDefault="00B7275C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B7275C" w:rsidRDefault="00B7275C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</w:p>
    <w:p w:rsidR="00B7275C" w:rsidRDefault="00B7275C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</w:rPr>
      </w:pPr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Também criei um WebService </w:t>
      </w:r>
      <w:proofErr w:type="spellStart"/>
      <w:r>
        <w:rPr>
          <w:rFonts w:ascii="Arial" w:hAnsi="Arial" w:cs="Arial"/>
          <w:color w:val="171717" w:themeColor="background1" w:themeShade="1A"/>
          <w:sz w:val="20"/>
          <w:szCs w:val="20"/>
        </w:rPr>
        <w:t>Rest</w:t>
      </w:r>
      <w:proofErr w:type="spellEnd"/>
      <w:r>
        <w:rPr>
          <w:rFonts w:ascii="Arial" w:hAnsi="Arial" w:cs="Arial"/>
          <w:color w:val="171717" w:themeColor="background1" w:themeShade="1A"/>
          <w:sz w:val="20"/>
          <w:szCs w:val="20"/>
        </w:rPr>
        <w:t xml:space="preserve"> que pode ser chamado para utilizar esse método, para chamar:</w:t>
      </w:r>
    </w:p>
    <w:p w:rsidR="00B7275C" w:rsidRPr="00B7275C" w:rsidRDefault="00B7275C" w:rsidP="00B7275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7275C">
        <w:rPr>
          <w:rFonts w:ascii="Arial" w:hAnsi="Arial" w:cs="Arial"/>
          <w:sz w:val="20"/>
          <w:szCs w:val="20"/>
          <w:lang w:val="en-US"/>
        </w:rPr>
        <w:t xml:space="preserve">Method: </w:t>
      </w:r>
      <w:r w:rsidRPr="00B7275C">
        <w:rPr>
          <w:rFonts w:ascii="Arial" w:hAnsi="Arial" w:cs="Arial"/>
          <w:b/>
          <w:sz w:val="20"/>
          <w:szCs w:val="20"/>
          <w:lang w:val="en-US"/>
        </w:rPr>
        <w:t>GET</w:t>
      </w:r>
      <w:r w:rsidRPr="00B7275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B7275C" w:rsidRPr="00B7275C" w:rsidRDefault="00B7275C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  <w:lang w:val="en-US"/>
        </w:rPr>
      </w:pPr>
      <w:hyperlink r:id="rId39" w:history="1">
        <w:r w:rsidRPr="00B7275C">
          <w:rPr>
            <w:rStyle w:val="Hyperlink"/>
            <w:rFonts w:ascii="Arial" w:hAnsi="Arial" w:cs="Arial"/>
            <w:sz w:val="20"/>
            <w:szCs w:val="20"/>
            <w:lang w:val="en-US"/>
          </w:rPr>
          <w:t>http://www.koresystems.com.br/javaDeveloper/rest/stream/firstChar/ABDJYUYUASDBKJJDAHSDJCU*(@#B</w:t>
        </w:r>
      </w:hyperlink>
    </w:p>
    <w:p w:rsidR="00B7275C" w:rsidRDefault="00B7275C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  <w:lang w:val="en-US"/>
        </w:rPr>
      </w:pPr>
    </w:p>
    <w:p w:rsidR="00B7275C" w:rsidRPr="00B7275C" w:rsidRDefault="00B7275C" w:rsidP="00427ECD">
      <w:pPr>
        <w:spacing w:after="0" w:line="240" w:lineRule="auto"/>
        <w:contextualSpacing/>
        <w:rPr>
          <w:rFonts w:ascii="Arial" w:hAnsi="Arial" w:cs="Arial"/>
          <w:color w:val="171717" w:themeColor="background1" w:themeShade="1A"/>
          <w:sz w:val="20"/>
          <w:szCs w:val="20"/>
          <w:lang w:val="en-US"/>
        </w:rPr>
      </w:pPr>
      <w:r>
        <w:rPr>
          <w:rFonts w:ascii="Arial" w:hAnsi="Arial" w:cs="Arial"/>
          <w:noProof/>
          <w:color w:val="171717" w:themeColor="background1" w:themeShade="1A"/>
          <w:sz w:val="20"/>
          <w:szCs w:val="20"/>
          <w:lang w:eastAsia="pt-BR"/>
        </w:rPr>
        <w:drawing>
          <wp:inline distT="0" distB="0" distL="0" distR="0">
            <wp:extent cx="6437409" cy="3641434"/>
            <wp:effectExtent l="19050" t="0" r="1491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599" cy="364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275C" w:rsidRPr="00B7275C" w:rsidSect="00125685">
      <w:pgSz w:w="11906" w:h="16838"/>
      <w:pgMar w:top="567" w:right="707" w:bottom="142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4351E"/>
    <w:rsid w:val="00125685"/>
    <w:rsid w:val="00132064"/>
    <w:rsid w:val="00170628"/>
    <w:rsid w:val="001B2203"/>
    <w:rsid w:val="00214D15"/>
    <w:rsid w:val="0024351E"/>
    <w:rsid w:val="00285825"/>
    <w:rsid w:val="0029438C"/>
    <w:rsid w:val="00390D24"/>
    <w:rsid w:val="00415ACD"/>
    <w:rsid w:val="00427ECD"/>
    <w:rsid w:val="00433A57"/>
    <w:rsid w:val="004817C6"/>
    <w:rsid w:val="004D3470"/>
    <w:rsid w:val="004D6DD3"/>
    <w:rsid w:val="00556924"/>
    <w:rsid w:val="005D3D51"/>
    <w:rsid w:val="00633808"/>
    <w:rsid w:val="0069028B"/>
    <w:rsid w:val="006B217B"/>
    <w:rsid w:val="006C2A01"/>
    <w:rsid w:val="006C4F57"/>
    <w:rsid w:val="00731532"/>
    <w:rsid w:val="00740D53"/>
    <w:rsid w:val="007A7F70"/>
    <w:rsid w:val="007C5FCE"/>
    <w:rsid w:val="007F0C61"/>
    <w:rsid w:val="009C5675"/>
    <w:rsid w:val="009F42CB"/>
    <w:rsid w:val="00B33CE6"/>
    <w:rsid w:val="00B47D5F"/>
    <w:rsid w:val="00B55ED9"/>
    <w:rsid w:val="00B65643"/>
    <w:rsid w:val="00B7275C"/>
    <w:rsid w:val="00B83534"/>
    <w:rsid w:val="00CB201E"/>
    <w:rsid w:val="00DC55D8"/>
    <w:rsid w:val="00E63FD8"/>
    <w:rsid w:val="00F65F30"/>
    <w:rsid w:val="00F70517"/>
    <w:rsid w:val="00F965C0"/>
    <w:rsid w:val="00FC3589"/>
    <w:rsid w:val="00FF3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5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351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C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2A0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33A57"/>
    <w:rPr>
      <w:color w:val="0000FF" w:themeColor="hyperlink"/>
      <w:u w:val="single"/>
    </w:rPr>
  </w:style>
  <w:style w:type="character" w:customStyle="1" w:styleId="jsonparserkeyname">
    <w:name w:val="json_parser_keyname"/>
    <w:basedOn w:val="Fontepargpadro"/>
    <w:rsid w:val="00170628"/>
  </w:style>
  <w:style w:type="character" w:customStyle="1" w:styleId="apple-converted-space">
    <w:name w:val="apple-converted-space"/>
    <w:basedOn w:val="Fontepargpadro"/>
    <w:rsid w:val="00170628"/>
  </w:style>
  <w:style w:type="character" w:customStyle="1" w:styleId="jsonparserbooleanvalue">
    <w:name w:val="json_parser_booleanvalue"/>
    <w:basedOn w:val="Fontepargpadro"/>
    <w:rsid w:val="00170628"/>
  </w:style>
  <w:style w:type="character" w:customStyle="1" w:styleId="jsonparsernumeric">
    <w:name w:val="json_parser_numeric"/>
    <w:basedOn w:val="Fontepargpadro"/>
    <w:rsid w:val="00170628"/>
  </w:style>
  <w:style w:type="character" w:customStyle="1" w:styleId="jsonparserpunctuation">
    <w:name w:val="json_parser_punctuation"/>
    <w:basedOn w:val="Fontepargpadro"/>
    <w:rsid w:val="00170628"/>
  </w:style>
  <w:style w:type="character" w:customStyle="1" w:styleId="jsonparserstringvalue">
    <w:name w:val="json_parser_stringvalue"/>
    <w:basedOn w:val="Fontepargpadro"/>
    <w:rsid w:val="00170628"/>
  </w:style>
  <w:style w:type="character" w:customStyle="1" w:styleId="jsonparsernullvalue">
    <w:name w:val="json_parser_nullvalue"/>
    <w:basedOn w:val="Fontepargpadro"/>
    <w:rsid w:val="001706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3896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536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729">
              <w:marLeft w:val="34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342">
              <w:marLeft w:val="34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041">
              <w:marLeft w:val="34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604">
              <w:marLeft w:val="34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421">
              <w:marLeft w:val="34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918">
              <w:marLeft w:val="34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2727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9332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6106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203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191">
              <w:marLeft w:val="313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908">
              <w:marLeft w:val="313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823">
              <w:marLeft w:val="313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396">
              <w:marLeft w:val="313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58841">
                  <w:marLeft w:val="313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7844">
                  <w:marLeft w:val="313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68235">
                  <w:marLeft w:val="313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974178">
                  <w:marLeft w:val="313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86384">
                  <w:marLeft w:val="313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1836">
                  <w:marLeft w:val="313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8444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3368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2301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273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777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697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443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041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7355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355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794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3778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507">
              <w:marLeft w:val="313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68">
              <w:marLeft w:val="313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245">
              <w:marLeft w:val="313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60">
              <w:marLeft w:val="313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3961">
                  <w:marLeft w:val="313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3127">
                  <w:marLeft w:val="313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48423">
                  <w:marLeft w:val="313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03897">
                  <w:marLeft w:val="313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75924">
                  <w:marLeft w:val="313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7981">
                  <w:marLeft w:val="313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296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097">
          <w:marLeft w:val="34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9191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4937">
          <w:marLeft w:val="313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resystems.com.br/javaDeveloper/rest/endereco/buscarCep/%7b%22cep%22:%2204158050%22%7d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koresystems.com.br/javaDeveloper/rest/endereco/cadastrar" TargetMode="External"/><Relationship Id="rId26" Type="http://schemas.openxmlformats.org/officeDocument/2006/relationships/image" Target="media/image11.png"/><Relationship Id="rId39" Type="http://schemas.openxmlformats.org/officeDocument/2006/relationships/hyperlink" Target="http://www.koresystems.com.br/javaDeveloper/rest/stream/firstChar/ABDJYUYUASDBKJJDAHSDJCU*(@#B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image" Target="media/image14.png"/><Relationship Id="rId42" Type="http://schemas.openxmlformats.org/officeDocument/2006/relationships/theme" Target="theme/theme1.xml"/><Relationship Id="rId7" Type="http://schemas.openxmlformats.org/officeDocument/2006/relationships/hyperlink" Target="http://www.koresystems.com.br/javaDeveloper/rest/endereco/buscarCep/%7b%22cep%22:%2204158050%22%7d" TargetMode="External"/><Relationship Id="rId12" Type="http://schemas.openxmlformats.org/officeDocument/2006/relationships/hyperlink" Target="http://www.koresystems.com.br/javaDeveloper/rest/endereco/buscarCep/%7b%22cep%22:%22AAAA%22%7d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www.koresystems.com.br/javaDeveloper/rest/endereco/cadastrar" TargetMode="External"/><Relationship Id="rId33" Type="http://schemas.openxmlformats.org/officeDocument/2006/relationships/hyperlink" Target="http://www.koresystems.com.br/javaDeveloper/rest/endereco/cadastrar" TargetMode="External"/><Relationship Id="rId38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hyperlink" Target="http://www.koresystems.com.br/javaDeveloper/rest/endereco/cadastrar" TargetMode="External"/><Relationship Id="rId20" Type="http://schemas.openxmlformats.org/officeDocument/2006/relationships/hyperlink" Target="http://www.koresystems.com.br/javaDeveloper/rest/endereco/cadastrar" TargetMode="External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hyperlink" Target="http://www.koresystems.com.br/javaDeveloper/rest/endereco/deletar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hyperlink" Target="http://www.koresystems.com.br/javaDeveloper/rest/endereco/cadastrar" TargetMode="External"/><Relationship Id="rId23" Type="http://schemas.openxmlformats.org/officeDocument/2006/relationships/hyperlink" Target="http://www.koresystems.com.br/javaDeveloper/rest/endereco/cadastrar" TargetMode="External"/><Relationship Id="rId28" Type="http://schemas.openxmlformats.org/officeDocument/2006/relationships/hyperlink" Target="http://www.koresystems.com.br/javaDeveloper/rest/endereco/buscarEndereco/1" TargetMode="External"/><Relationship Id="rId36" Type="http://schemas.openxmlformats.org/officeDocument/2006/relationships/hyperlink" Target="http://www.koresystems.com.br/javaDeveloper/rest/endereco/cadastrar" TargetMode="External"/><Relationship Id="rId10" Type="http://schemas.openxmlformats.org/officeDocument/2006/relationships/hyperlink" Target="http://www.koresystems.com.br/javaDeveloper/rest/endereco/buscarCep/%7b%22cep%22:%2215478412%22%7d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3.png"/><Relationship Id="rId4" Type="http://schemas.openxmlformats.org/officeDocument/2006/relationships/hyperlink" Target="https://github.com/rdmardegam/javaDeveloper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www.koresystems.com.br/javaDeveloper/rest/endereco/atualizar" TargetMode="External"/><Relationship Id="rId27" Type="http://schemas.openxmlformats.org/officeDocument/2006/relationships/hyperlink" Target="http://www.koresystems.com.br/javaDeveloper/rest/endereco/buscarEndereco/1" TargetMode="External"/><Relationship Id="rId30" Type="http://schemas.openxmlformats.org/officeDocument/2006/relationships/hyperlink" Target="http://www.koresystems.com.br/javaDeveloper/rest/endereco/buscarEndereco/200" TargetMode="External"/><Relationship Id="rId35" Type="http://schemas.openxmlformats.org/officeDocument/2006/relationships/hyperlink" Target="http://www.koresystems.com.br/javaDeveloper/rest/endereco/cadastra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E4E4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2325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mones</dc:creator>
  <cp:lastModifiedBy>mones</cp:lastModifiedBy>
  <cp:revision>4</cp:revision>
  <dcterms:created xsi:type="dcterms:W3CDTF">2015-08-31T06:40:00Z</dcterms:created>
  <dcterms:modified xsi:type="dcterms:W3CDTF">2015-08-31T07:07:00Z</dcterms:modified>
</cp:coreProperties>
</file>